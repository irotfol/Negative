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531CA0" w14:textId="77777777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b/>
          <w:szCs w:val="28"/>
        </w:rPr>
        <w:t>МИНИСТЕРСТВО ОБРАЗОВАНИЯ И НАУКИ РОССИЙСКОЙ ФЕДЕРАЦИИПЕНЗЕНСКИЙГОСУДАРСТВЕННЫЙУНИВЕРСИТЕТ</w:t>
      </w:r>
    </w:p>
    <w:p w14:paraId="397DF002" w14:textId="77777777" w:rsidR="007A1862" w:rsidRPr="00A77851" w:rsidRDefault="007A1862" w:rsidP="00A77851">
      <w:pPr>
        <w:ind w:firstLine="0"/>
        <w:jc w:val="center"/>
        <w:rPr>
          <w:szCs w:val="28"/>
        </w:rPr>
      </w:pPr>
    </w:p>
    <w:p w14:paraId="2F6D4AF4" w14:textId="452B4769" w:rsidR="007A1862" w:rsidRPr="00A77851" w:rsidRDefault="008872EA" w:rsidP="00A77851">
      <w:pPr>
        <w:ind w:firstLine="0"/>
        <w:jc w:val="center"/>
        <w:rPr>
          <w:b/>
          <w:szCs w:val="28"/>
        </w:rPr>
      </w:pPr>
      <w:r w:rsidRPr="00A77851">
        <w:rPr>
          <w:szCs w:val="28"/>
        </w:rPr>
        <w:t>Кафедра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«Информационно-вычислительные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системы»</w:t>
      </w:r>
    </w:p>
    <w:p w14:paraId="0EE13E65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722374AA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553FA501" w14:textId="77777777" w:rsidR="007A1862" w:rsidRPr="00A77851" w:rsidRDefault="007A1862" w:rsidP="00A77851">
      <w:pPr>
        <w:ind w:firstLine="0"/>
        <w:jc w:val="center"/>
        <w:rPr>
          <w:b/>
          <w:szCs w:val="28"/>
        </w:rPr>
      </w:pPr>
    </w:p>
    <w:p w14:paraId="05A9EBF6" w14:textId="77777777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Курсоваяработа</w:t>
      </w:r>
    </w:p>
    <w:p w14:paraId="62CDF29D" w14:textId="048D2549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по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дисциплине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«Информатика»</w:t>
      </w:r>
    </w:p>
    <w:p w14:paraId="11E15E5C" w14:textId="568B3FE8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на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тему</w:t>
      </w:r>
      <w:r w:rsidR="00D67FD7">
        <w:rPr>
          <w:b/>
          <w:szCs w:val="28"/>
        </w:rPr>
        <w:t xml:space="preserve"> </w:t>
      </w:r>
      <w:r w:rsidRPr="00BB7AB0">
        <w:rPr>
          <w:b/>
          <w:szCs w:val="28"/>
        </w:rPr>
        <w:t>«Разработка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программы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для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вывода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изображения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на</w:t>
      </w:r>
      <w:r w:rsidR="00C151EF">
        <w:rPr>
          <w:b/>
          <w:szCs w:val="28"/>
        </w:rPr>
        <w:t xml:space="preserve"> </w:t>
      </w:r>
      <w:r w:rsidRPr="00BB7AB0">
        <w:rPr>
          <w:b/>
          <w:szCs w:val="28"/>
        </w:rPr>
        <w:t>экран</w:t>
      </w:r>
    </w:p>
    <w:p w14:paraId="0DEDA36D" w14:textId="77777777" w:rsidR="007A1862" w:rsidRPr="00BB7AB0" w:rsidRDefault="008872EA">
      <w:pPr>
        <w:spacing w:line="100" w:lineRule="atLeast"/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«Негатив»</w:t>
      </w:r>
    </w:p>
    <w:p w14:paraId="70A34252" w14:textId="77777777" w:rsidR="007A1862" w:rsidRPr="00BB7AB0" w:rsidRDefault="008872EA">
      <w:pPr>
        <w:ind w:firstLine="0"/>
        <w:jc w:val="center"/>
        <w:rPr>
          <w:b/>
          <w:szCs w:val="28"/>
        </w:rPr>
      </w:pPr>
      <w:r w:rsidRPr="00BB7AB0">
        <w:rPr>
          <w:b/>
          <w:szCs w:val="28"/>
        </w:rPr>
        <w:t>ПГУ1.09.05.01.29</w:t>
      </w:r>
    </w:p>
    <w:p w14:paraId="423426B2" w14:textId="77777777" w:rsidR="007A1862" w:rsidRPr="00A77851" w:rsidRDefault="007A1862">
      <w:pPr>
        <w:ind w:firstLine="0"/>
        <w:rPr>
          <w:b/>
          <w:szCs w:val="28"/>
        </w:rPr>
      </w:pPr>
    </w:p>
    <w:p w14:paraId="65BD4B82" w14:textId="6FC79425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t>Специальность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подготовки: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09.05.01«Применение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эксплуатация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автоматизированных систем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специального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назначения»</w:t>
      </w:r>
    </w:p>
    <w:p w14:paraId="2A06BA0E" w14:textId="77777777" w:rsidR="007A1862" w:rsidRPr="00A77851" w:rsidRDefault="007A1862">
      <w:pPr>
        <w:ind w:firstLine="0"/>
        <w:rPr>
          <w:szCs w:val="28"/>
        </w:rPr>
      </w:pPr>
    </w:p>
    <w:p w14:paraId="5F1C8047" w14:textId="67B19ECB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t>Направленность(специализация):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Автоматизированные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системы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обработки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информации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управления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специального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назначения</w:t>
      </w:r>
    </w:p>
    <w:p w14:paraId="637211C9" w14:textId="77777777" w:rsidR="007A1862" w:rsidRPr="00A77851" w:rsidRDefault="007A1862">
      <w:pPr>
        <w:ind w:firstLine="0"/>
        <w:rPr>
          <w:szCs w:val="28"/>
        </w:rPr>
      </w:pPr>
    </w:p>
    <w:p w14:paraId="2A213EBD" w14:textId="56C3CDAD" w:rsidR="007A1862" w:rsidRPr="00A77851" w:rsidRDefault="008872EA" w:rsidP="0078537B">
      <w:pPr>
        <w:ind w:left="6521" w:hanging="1276"/>
        <w:jc w:val="left"/>
        <w:rPr>
          <w:szCs w:val="28"/>
        </w:rPr>
      </w:pPr>
      <w:r w:rsidRPr="00A77851">
        <w:rPr>
          <w:szCs w:val="28"/>
        </w:rPr>
        <w:t>Выполнил: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студент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гр.23ВОА1</w:t>
      </w:r>
      <w:r w:rsidRPr="00A77851">
        <w:rPr>
          <w:szCs w:val="28"/>
          <w:u w:val="single"/>
        </w:rPr>
        <w:br/>
      </w:r>
      <w:r w:rsidR="0078537B"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</w:rPr>
        <w:t>Монахов Д. А.</w:t>
      </w:r>
    </w:p>
    <w:p w14:paraId="58708FA8" w14:textId="1A53CD1D" w:rsidR="007A1862" w:rsidRPr="00A77851" w:rsidRDefault="008872EA" w:rsidP="0078537B">
      <w:pPr>
        <w:ind w:left="6521" w:hanging="1276"/>
        <w:jc w:val="left"/>
        <w:rPr>
          <w:szCs w:val="28"/>
        </w:rPr>
      </w:pPr>
      <w:r w:rsidRPr="00A77851">
        <w:rPr>
          <w:szCs w:val="28"/>
        </w:rPr>
        <w:t>Руководитель:</w:t>
      </w:r>
      <w:r w:rsidR="00D67FD7">
        <w:rPr>
          <w:szCs w:val="28"/>
        </w:rPr>
        <w:t xml:space="preserve"> </w:t>
      </w:r>
      <w:proofErr w:type="spellStart"/>
      <w:r w:rsidRPr="00A77851">
        <w:rPr>
          <w:szCs w:val="28"/>
        </w:rPr>
        <w:t>к.т.н</w:t>
      </w:r>
      <w:proofErr w:type="spellEnd"/>
      <w:r w:rsidRPr="00A77851">
        <w:rPr>
          <w:szCs w:val="28"/>
        </w:rPr>
        <w:t>,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доцент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каф.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ИВС</w:t>
      </w:r>
      <w:r w:rsidRPr="00A77851">
        <w:rPr>
          <w:szCs w:val="28"/>
          <w:u w:val="single"/>
        </w:rPr>
        <w:br/>
      </w:r>
      <w:r w:rsidR="0078537B"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</w:rPr>
        <w:t>Долгова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И.А.</w:t>
      </w:r>
    </w:p>
    <w:p w14:paraId="7144064E" w14:textId="77777777" w:rsidR="007A1862" w:rsidRPr="00A77851" w:rsidRDefault="007A1862">
      <w:pPr>
        <w:ind w:firstLine="0"/>
        <w:rPr>
          <w:szCs w:val="28"/>
        </w:rPr>
      </w:pPr>
    </w:p>
    <w:p w14:paraId="59B2DC37" w14:textId="42B2B018" w:rsidR="007A1862" w:rsidRPr="00A77851" w:rsidRDefault="008872EA">
      <w:pPr>
        <w:ind w:left="2943" w:firstLine="0"/>
        <w:jc w:val="left"/>
        <w:rPr>
          <w:b/>
          <w:szCs w:val="28"/>
        </w:rPr>
      </w:pPr>
      <w:r w:rsidRPr="00A77851">
        <w:rPr>
          <w:b/>
          <w:szCs w:val="28"/>
        </w:rPr>
        <w:t>Работа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защищена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с</w:t>
      </w:r>
      <w:r w:rsidR="00FB3C93">
        <w:rPr>
          <w:b/>
          <w:szCs w:val="28"/>
        </w:rPr>
        <w:t xml:space="preserve"> </w:t>
      </w:r>
      <w:r w:rsidRPr="00A77851">
        <w:rPr>
          <w:b/>
          <w:szCs w:val="28"/>
        </w:rPr>
        <w:t>оценкой</w:t>
      </w:r>
      <w:r w:rsidRPr="00A77851">
        <w:rPr>
          <w:szCs w:val="28"/>
          <w:u w:val="single"/>
        </w:rPr>
        <w:tab/>
      </w:r>
    </w:p>
    <w:p w14:paraId="3DB709D0" w14:textId="77777777" w:rsidR="007A1862" w:rsidRPr="00A77851" w:rsidRDefault="008872EA">
      <w:pPr>
        <w:ind w:left="4886" w:hanging="1957"/>
        <w:jc w:val="left"/>
        <w:rPr>
          <w:b/>
          <w:bCs/>
          <w:szCs w:val="28"/>
        </w:rPr>
      </w:pPr>
      <w:r w:rsidRPr="00A77851">
        <w:rPr>
          <w:b/>
          <w:szCs w:val="28"/>
        </w:rPr>
        <w:t>Преподаватели</w:t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br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br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</w:p>
    <w:p w14:paraId="3200569E" w14:textId="77777777" w:rsidR="007A1862" w:rsidRPr="00A77851" w:rsidRDefault="008872EA">
      <w:pPr>
        <w:ind w:left="2943" w:firstLine="0"/>
        <w:jc w:val="left"/>
        <w:rPr>
          <w:b/>
          <w:bCs/>
          <w:szCs w:val="28"/>
        </w:rPr>
      </w:pPr>
      <w:r w:rsidRPr="00A77851">
        <w:rPr>
          <w:b/>
          <w:bCs/>
          <w:szCs w:val="28"/>
        </w:rPr>
        <w:t>Дата защиты</w:t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  <w:r w:rsidRPr="00A77851">
        <w:rPr>
          <w:szCs w:val="28"/>
          <w:u w:val="single"/>
        </w:rPr>
        <w:tab/>
      </w:r>
    </w:p>
    <w:p w14:paraId="5207AE02" w14:textId="77777777" w:rsidR="007A1862" w:rsidRPr="00A77851" w:rsidRDefault="007A1862">
      <w:pPr>
        <w:ind w:firstLine="0"/>
        <w:jc w:val="center"/>
        <w:rPr>
          <w:b/>
          <w:bCs/>
          <w:szCs w:val="28"/>
        </w:rPr>
      </w:pPr>
    </w:p>
    <w:p w14:paraId="0BAB6EED" w14:textId="77777777" w:rsidR="0078537B" w:rsidRPr="00A77851" w:rsidRDefault="008872EA" w:rsidP="0078537B">
      <w:pPr>
        <w:ind w:firstLine="0"/>
        <w:jc w:val="center"/>
        <w:rPr>
          <w:b/>
          <w:bCs/>
          <w:szCs w:val="28"/>
        </w:rPr>
        <w:sectPr w:rsidR="0078537B" w:rsidRPr="00A77851" w:rsidSect="00FD3B0E"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  <w:r w:rsidRPr="00A77851">
        <w:rPr>
          <w:b/>
          <w:bCs/>
          <w:szCs w:val="28"/>
        </w:rPr>
        <w:t>2024</w:t>
      </w:r>
    </w:p>
    <w:p w14:paraId="4ACB38AA" w14:textId="77777777" w:rsidR="00127741" w:rsidRPr="00A77851" w:rsidRDefault="00127741" w:rsidP="00127741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Реферат</w:t>
      </w:r>
    </w:p>
    <w:p w14:paraId="71499EEE" w14:textId="7AAB8079" w:rsidR="00127741" w:rsidRPr="00A77851" w:rsidRDefault="00127741" w:rsidP="00127741">
      <w:pPr>
        <w:tabs>
          <w:tab w:val="left" w:pos="709"/>
        </w:tabs>
        <w:rPr>
          <w:szCs w:val="28"/>
        </w:rPr>
      </w:pPr>
      <w:r w:rsidRPr="00A77851">
        <w:rPr>
          <w:szCs w:val="28"/>
        </w:rPr>
        <w:t>Пояснительная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записка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состоит из листа, рисунков, таблиц</w:t>
      </w:r>
      <w:r w:rsidRPr="00A77851">
        <w:rPr>
          <w:szCs w:val="28"/>
        </w:rPr>
        <w:br/>
        <w:t>и приложений.</w:t>
      </w:r>
    </w:p>
    <w:p w14:paraId="3063141C" w14:textId="7D2354F0" w:rsidR="00127741" w:rsidRPr="00A77851" w:rsidRDefault="00127741" w:rsidP="00127741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Объектом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исследования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является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программа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для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вывода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изображения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на экран</w:t>
      </w:r>
      <w:r w:rsidR="00FB3C93">
        <w:rPr>
          <w:szCs w:val="28"/>
        </w:rPr>
        <w:t xml:space="preserve"> </w:t>
      </w:r>
      <w:r w:rsidRPr="00A77851">
        <w:rPr>
          <w:szCs w:val="28"/>
        </w:rPr>
        <w:t>"Негатив".</w:t>
      </w:r>
    </w:p>
    <w:p w14:paraId="6407558E" w14:textId="6EFAB699" w:rsidR="00127741" w:rsidRPr="00A77851" w:rsidRDefault="00127741" w:rsidP="00127741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Цель работы - разработать программу для вывода изображения 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экран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«Негатив»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 языке Object</w:t>
      </w:r>
      <w:r w:rsidR="00D67FD7">
        <w:rPr>
          <w:szCs w:val="28"/>
        </w:rPr>
        <w:t xml:space="preserve"> </w:t>
      </w:r>
      <w:proofErr w:type="spellStart"/>
      <w:r w:rsidRPr="00A77851">
        <w:rPr>
          <w:szCs w:val="28"/>
        </w:rPr>
        <w:t>Pascal</w:t>
      </w:r>
      <w:proofErr w:type="spellEnd"/>
      <w:r w:rsidRPr="00A77851">
        <w:rPr>
          <w:szCs w:val="28"/>
        </w:rPr>
        <w:t>.</w:t>
      </w:r>
    </w:p>
    <w:p w14:paraId="086A0B32" w14:textId="6C0DF847" w:rsidR="00392674" w:rsidRPr="00A77851" w:rsidRDefault="00127741" w:rsidP="0053219E">
      <w:pPr>
        <w:pStyle w:val="TableParagraph"/>
        <w:tabs>
          <w:tab w:val="left" w:pos="709"/>
        </w:tabs>
        <w:rPr>
          <w:szCs w:val="28"/>
        </w:rPr>
      </w:pPr>
      <w:r w:rsidRPr="00A77851">
        <w:rPr>
          <w:szCs w:val="28"/>
        </w:rPr>
        <w:tab/>
        <w:t>В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результате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проделанной работы была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создана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программа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для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вывода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изображения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на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экран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"Негатив"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с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использованием</w:t>
      </w:r>
      <w:r w:rsidR="00D67FD7">
        <w:rPr>
          <w:szCs w:val="28"/>
        </w:rPr>
        <w:t xml:space="preserve"> </w:t>
      </w:r>
      <w:r w:rsidRPr="00A77851">
        <w:rPr>
          <w:szCs w:val="28"/>
        </w:rPr>
        <w:t>языка</w:t>
      </w:r>
      <w:r w:rsidR="00D67FD7">
        <w:rPr>
          <w:szCs w:val="28"/>
        </w:rPr>
        <w:t xml:space="preserve"> </w:t>
      </w:r>
      <w:r w:rsidRPr="00A77851">
        <w:rPr>
          <w:szCs w:val="28"/>
        </w:rPr>
        <w:t xml:space="preserve">Object </w:t>
      </w:r>
      <w:proofErr w:type="spellStart"/>
      <w:r w:rsidRPr="00A77851">
        <w:rPr>
          <w:szCs w:val="28"/>
        </w:rPr>
        <w:t>Pascal</w:t>
      </w:r>
      <w:proofErr w:type="spellEnd"/>
      <w:r w:rsidRPr="00A77851">
        <w:rPr>
          <w:szCs w:val="28"/>
        </w:rPr>
        <w:t>.</w:t>
      </w:r>
    </w:p>
    <w:p w14:paraId="673C3223" w14:textId="77777777" w:rsidR="00492736" w:rsidRPr="00A77851" w:rsidRDefault="00492736" w:rsidP="00492736">
      <w:pPr>
        <w:pStyle w:val="TableParagraph"/>
        <w:rPr>
          <w:szCs w:val="28"/>
        </w:rPr>
        <w:sectPr w:rsidR="00492736" w:rsidRPr="00A77851" w:rsidSect="00FD3B0E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</w:p>
    <w:p w14:paraId="0B5C52AB" w14:textId="77777777" w:rsidR="007A1862" w:rsidRPr="00A77851" w:rsidRDefault="008872EA" w:rsidP="000F3DBB">
      <w:pPr>
        <w:pStyle w:val="TableParagraph"/>
        <w:spacing w:line="240" w:lineRule="auto"/>
        <w:ind w:firstLine="0"/>
        <w:jc w:val="center"/>
        <w:rPr>
          <w:kern w:val="1"/>
          <w:szCs w:val="28"/>
        </w:rPr>
      </w:pPr>
      <w:r w:rsidRPr="00A77851">
        <w:rPr>
          <w:szCs w:val="28"/>
        </w:rPr>
        <w:lastRenderedPageBreak/>
        <w:t>Содержание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6"/>
        <w:gridCol w:w="558"/>
      </w:tblGrid>
      <w:tr w:rsidR="007A1862" w:rsidRPr="00A77851" w14:paraId="6B1AD3F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6FDC1773" w14:textId="7777777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  <w:lang w:val="en-US"/>
              </w:rPr>
            </w:pPr>
            <w:r w:rsidRPr="00A77851">
              <w:rPr>
                <w:kern w:val="1"/>
                <w:szCs w:val="28"/>
              </w:rPr>
              <w:t>Введение………………………………………………………………………………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697C92D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  <w:lang w:val="en-US"/>
              </w:rPr>
            </w:pPr>
          </w:p>
        </w:tc>
      </w:tr>
      <w:tr w:rsidR="007A1862" w:rsidRPr="00A77851" w14:paraId="58220923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7F42A6F5" w14:textId="7107D34C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Техническое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задание………………………………………………………………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3B0C0B80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46FDD2B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CC5632D" w14:textId="03696D8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Основание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для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B7A788F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B417374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2847E95" w14:textId="40D5E540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Назначение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FF8EA4D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8AFBD90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8F6D6B3" w14:textId="1A56035D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программе…………………………………………………………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0975549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A4F4951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9083AD2" w14:textId="409BB4D1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функциональным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характеристикам……………………………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1BC5475C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32426D0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EBCB1C5" w14:textId="105AD430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составу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параметрам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технических средств…………………</w:t>
            </w:r>
          </w:p>
        </w:tc>
        <w:tc>
          <w:tcPr>
            <w:tcW w:w="558" w:type="dxa"/>
            <w:shd w:val="clear" w:color="auto" w:fill="auto"/>
          </w:tcPr>
          <w:p w14:paraId="37FCAA7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3A7E7E1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4CF1F15F" w14:textId="75A91B1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="00655ACC">
              <w:rPr>
                <w:kern w:val="1"/>
                <w:szCs w:val="28"/>
              </w:rPr>
              <w:t>наде</w:t>
            </w:r>
            <w:r w:rsidRPr="00A77851">
              <w:rPr>
                <w:kern w:val="1"/>
                <w:szCs w:val="28"/>
              </w:rPr>
              <w:t>жности………………………………………………………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8C5B46E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A74853D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6B778FC2" w14:textId="24C79DC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информационной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совместимости……………</w:t>
            </w:r>
          </w:p>
        </w:tc>
        <w:tc>
          <w:tcPr>
            <w:tcW w:w="558" w:type="dxa"/>
            <w:shd w:val="clear" w:color="auto" w:fill="auto"/>
          </w:tcPr>
          <w:p w14:paraId="64D2EA54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7EA8279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3283E24" w14:textId="175051C6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1.3.5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Требования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программной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документации……………………………………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9E4C1C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3D04A0E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A9C48FB" w14:textId="370BBD8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Стадии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этапы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разработки………………………………………………………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8A883AD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A667AEA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48B5DC7E" w14:textId="68A17F0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1.6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Порядок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контроля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="00655ACC">
              <w:rPr>
                <w:kern w:val="1"/>
                <w:szCs w:val="28"/>
              </w:rPr>
              <w:t>прие</w:t>
            </w:r>
            <w:r w:rsidRPr="00A77851">
              <w:rPr>
                <w:kern w:val="1"/>
                <w:szCs w:val="28"/>
              </w:rPr>
              <w:t>мки……………………………………………………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3D8ACB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C7E85F8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388630B6" w14:textId="18691807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программы………………………………………………………………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F07777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A194F0E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0CE632FE" w14:textId="12CB81C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2.1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Общие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сведения……………………………………………………………………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63F0114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175B5A6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67FAB06A" w14:textId="243DD8A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2.2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Функциональное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назначение……………………………………………………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174EB4A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3E443451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5BC67D9D" w14:textId="7ECA360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логической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структуры…………………………………………………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68CDE7D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3DFC22D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5997E203" w14:textId="4C377749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Используемые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технические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средства……………………………………………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32C67E1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C9C0E07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3A28E3F5" w14:textId="10FF6B1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Вызов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загрузка…………………………………………………………………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DBDFCE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CE5CA2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59D2C96E" w14:textId="31BD283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Входные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данные…………………………………………………………………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686653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401DB5B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689AFA2" w14:textId="40BD1A1A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2.7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Выходные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данные…………………………………………………………………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B23B5CA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5FDC788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648E4C9" w14:textId="447D2052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Программа</w:t>
            </w:r>
            <w:r w:rsidR="00FB3C93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FB3C93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методикаиспытаний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557DCBBC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F8873C6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03DC9D41" w14:textId="70E24BD2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3.1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Объектиспытаний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18968DB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38EBD9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0CE4115" w14:textId="3483A8F5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3.2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Цельиспытаний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3A3876A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14EEDFA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460CC3D1" w14:textId="39F5879C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3.3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Требованиякпрограмме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72C100F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FFFEF95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7C0C7F89" w14:textId="1B6045E3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3.4</w:t>
            </w:r>
            <w:r w:rsidR="00D67FD7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Требованияк</w:t>
            </w:r>
            <w:proofErr w:type="spellEnd"/>
            <w:r w:rsidRPr="00A77851">
              <w:rPr>
                <w:kern w:val="1"/>
                <w:szCs w:val="28"/>
              </w:rPr>
              <w:t xml:space="preserve"> </w:t>
            </w:r>
            <w:proofErr w:type="spellStart"/>
            <w:r w:rsidRPr="00A77851">
              <w:rPr>
                <w:kern w:val="1"/>
                <w:szCs w:val="28"/>
              </w:rPr>
              <w:t>программнойдокументации</w:t>
            </w:r>
            <w:proofErr w:type="spellEnd"/>
            <w:r w:rsidRPr="00A77851">
              <w:rPr>
                <w:kern w:val="1"/>
                <w:szCs w:val="28"/>
              </w:rPr>
              <w:t>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685A462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AE15AB7" w14:textId="77777777">
        <w:trPr>
          <w:trHeight w:val="483"/>
        </w:trPr>
        <w:tc>
          <w:tcPr>
            <w:tcW w:w="9256" w:type="dxa"/>
            <w:shd w:val="clear" w:color="auto" w:fill="auto"/>
          </w:tcPr>
          <w:p w14:paraId="289718DF" w14:textId="055695F8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3.5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Средства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порядок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испытаний…………………………………………………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47A1F283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2DDB59C1" w14:textId="77777777">
        <w:trPr>
          <w:trHeight w:val="482"/>
        </w:trPr>
        <w:tc>
          <w:tcPr>
            <w:tcW w:w="9256" w:type="dxa"/>
            <w:shd w:val="clear" w:color="auto" w:fill="auto"/>
          </w:tcPr>
          <w:p w14:paraId="2261F121" w14:textId="339BC69F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3.6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Методика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испытаний……………………………………………………………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226C3FE1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7CDF9E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30F11BC" w14:textId="4D3634FE" w:rsidR="007A1862" w:rsidRPr="00A77851" w:rsidRDefault="008872EA">
            <w:pPr>
              <w:pStyle w:val="TableParagraph"/>
              <w:ind w:right="-429" w:firstLine="0"/>
              <w:rPr>
                <w:kern w:val="1"/>
                <w:szCs w:val="28"/>
              </w:rPr>
            </w:pPr>
            <w:r w:rsidRPr="00A77851">
              <w:rPr>
                <w:kern w:val="1"/>
                <w:szCs w:val="28"/>
              </w:rPr>
              <w:t>4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Описание</w:t>
            </w:r>
            <w:r w:rsidR="00D67FD7">
              <w:rPr>
                <w:kern w:val="1"/>
                <w:szCs w:val="28"/>
              </w:rPr>
              <w:t xml:space="preserve"> </w:t>
            </w:r>
            <w:r w:rsidRPr="00A77851">
              <w:rPr>
                <w:kern w:val="1"/>
                <w:szCs w:val="28"/>
              </w:rPr>
              <w:t>применения………………………………………………………………</w:t>
            </w:r>
          </w:p>
        </w:tc>
        <w:tc>
          <w:tcPr>
            <w:tcW w:w="558" w:type="dxa"/>
            <w:shd w:val="clear" w:color="auto" w:fill="auto"/>
          </w:tcPr>
          <w:p w14:paraId="04284439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56D8F36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3F8D96D" w14:textId="6DB17DDB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4.1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Назначение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программы…………………………………………</w:t>
            </w:r>
            <w:r w:rsidRPr="00A77851">
              <w:rPr>
                <w:kern w:val="1"/>
                <w:szCs w:val="28"/>
              </w:rPr>
              <w:t>…</w:t>
            </w:r>
            <w:r w:rsidRPr="00A77851">
              <w:rPr>
                <w:szCs w:val="28"/>
              </w:rPr>
              <w:t>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0CBA0185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1F7A2EBF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BFE9713" w14:textId="65CC67A8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lastRenderedPageBreak/>
              <w:t>4.2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Условия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применения………………………………………………………</w:t>
            </w:r>
            <w:r w:rsidRPr="00A77851">
              <w:rPr>
                <w:kern w:val="1"/>
                <w:szCs w:val="28"/>
              </w:rPr>
              <w:t>………</w:t>
            </w:r>
          </w:p>
        </w:tc>
        <w:tc>
          <w:tcPr>
            <w:tcW w:w="558" w:type="dxa"/>
            <w:shd w:val="clear" w:color="auto" w:fill="auto"/>
          </w:tcPr>
          <w:p w14:paraId="50F699E1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052DC299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2D601F58" w14:textId="41835122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4.3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Описание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задачи……………………………………………………………</w:t>
            </w:r>
            <w:r w:rsidRPr="00A77851">
              <w:rPr>
                <w:kern w:val="1"/>
                <w:szCs w:val="28"/>
              </w:rPr>
              <w:t>………</w:t>
            </w:r>
          </w:p>
        </w:tc>
        <w:tc>
          <w:tcPr>
            <w:tcW w:w="558" w:type="dxa"/>
            <w:shd w:val="clear" w:color="auto" w:fill="auto"/>
          </w:tcPr>
          <w:p w14:paraId="5B9F3128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0D2DD88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478F0CBF" w14:textId="1F6436F5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4.4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Входные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и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выходные</w:t>
            </w:r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данные…………………………………………</w:t>
            </w:r>
            <w:proofErr w:type="gramStart"/>
            <w:r w:rsidRPr="00A77851">
              <w:rPr>
                <w:szCs w:val="28"/>
              </w:rPr>
              <w:t>…….</w:t>
            </w:r>
            <w:proofErr w:type="gramEnd"/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55E8D8D2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639D1AC2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1489A42B" w14:textId="77777777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Заключение…………………………………………………………………</w:t>
            </w:r>
            <w:proofErr w:type="gramStart"/>
            <w:r w:rsidRPr="00A77851">
              <w:rPr>
                <w:szCs w:val="28"/>
              </w:rPr>
              <w:t>…….</w:t>
            </w:r>
            <w:proofErr w:type="gramEnd"/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7F6BBF76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4506E1" w:rsidRPr="00A77851" w14:paraId="280D675D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1D187F49" w14:textId="7AF84EEC" w:rsidR="004506E1" w:rsidRPr="00A77851" w:rsidRDefault="00487E0D" w:rsidP="00487E0D">
            <w:pPr>
              <w:pStyle w:val="BodyText"/>
              <w:ind w:firstLine="0"/>
            </w:pPr>
            <w:r w:rsidRPr="00A77851">
              <w:t>Список</w:t>
            </w:r>
            <w:r w:rsidR="00D67FD7">
              <w:t xml:space="preserve"> </w:t>
            </w:r>
            <w:r w:rsidRPr="00A77851">
              <w:t>использованных</w:t>
            </w:r>
            <w:r w:rsidR="00D67FD7">
              <w:t xml:space="preserve"> </w:t>
            </w:r>
            <w:r w:rsidRPr="00A77851">
              <w:t>источников</w:t>
            </w:r>
            <w:r w:rsidR="004506E1" w:rsidRPr="00A77851">
              <w:t>…………………………………</w:t>
            </w:r>
            <w:proofErr w:type="gramStart"/>
            <w:r w:rsidR="004506E1" w:rsidRPr="00A77851">
              <w:t>…….</w:t>
            </w:r>
            <w:proofErr w:type="gramEnd"/>
            <w:r w:rsidR="004506E1" w:rsidRPr="00A77851">
              <w:rPr>
                <w:kern w:val="1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4FD7E232" w14:textId="77777777" w:rsidR="004506E1" w:rsidRPr="00A77851" w:rsidRDefault="004506E1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DFFC0D4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25433467" w14:textId="0F372DC6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А.Текст</w:t>
            </w:r>
            <w:proofErr w:type="spellEnd"/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программы………………………………………………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1E3E1030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42C66469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6795521D" w14:textId="1F5B5E23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Б.Результаты</w:t>
            </w:r>
            <w:proofErr w:type="spellEnd"/>
            <w:r w:rsidR="00D67FD7">
              <w:rPr>
                <w:szCs w:val="28"/>
              </w:rPr>
              <w:t xml:space="preserve"> </w:t>
            </w:r>
            <w:r w:rsidRPr="00A77851">
              <w:rPr>
                <w:szCs w:val="28"/>
              </w:rPr>
              <w:t>испытаний…………………………………………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667C1F37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  <w:tr w:rsidR="007A1862" w:rsidRPr="00A77851" w14:paraId="743F2BA7" w14:textId="77777777">
        <w:trPr>
          <w:trHeight w:val="427"/>
        </w:trPr>
        <w:tc>
          <w:tcPr>
            <w:tcW w:w="9256" w:type="dxa"/>
            <w:shd w:val="clear" w:color="auto" w:fill="auto"/>
          </w:tcPr>
          <w:p w14:paraId="5006EB68" w14:textId="064EFD62" w:rsidR="007A1862" w:rsidRPr="00A77851" w:rsidRDefault="008872EA">
            <w:pPr>
              <w:pStyle w:val="TableParagraph"/>
              <w:tabs>
                <w:tab w:val="left" w:pos="10000"/>
              </w:tabs>
              <w:ind w:right="-929" w:firstLine="0"/>
              <w:rPr>
                <w:kern w:val="1"/>
                <w:szCs w:val="28"/>
              </w:rPr>
            </w:pPr>
            <w:r w:rsidRPr="00A77851">
              <w:rPr>
                <w:szCs w:val="28"/>
              </w:rPr>
              <w:t>Приложение</w:t>
            </w:r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В.Текст</w:t>
            </w:r>
            <w:proofErr w:type="spellEnd"/>
            <w:r w:rsidR="00D67FD7">
              <w:rPr>
                <w:szCs w:val="28"/>
              </w:rPr>
              <w:t xml:space="preserve"> </w:t>
            </w:r>
            <w:proofErr w:type="spellStart"/>
            <w:r w:rsidRPr="00A77851">
              <w:rPr>
                <w:szCs w:val="28"/>
              </w:rPr>
              <w:t>dfm</w:t>
            </w:r>
            <w:proofErr w:type="spellEnd"/>
            <w:r w:rsidRPr="00A77851">
              <w:rPr>
                <w:szCs w:val="28"/>
              </w:rPr>
              <w:t>-файлов………………………………………………</w:t>
            </w:r>
            <w:r w:rsidRPr="00A77851">
              <w:rPr>
                <w:kern w:val="1"/>
                <w:szCs w:val="28"/>
              </w:rPr>
              <w:t>……</w:t>
            </w:r>
          </w:p>
        </w:tc>
        <w:tc>
          <w:tcPr>
            <w:tcW w:w="558" w:type="dxa"/>
            <w:shd w:val="clear" w:color="auto" w:fill="auto"/>
          </w:tcPr>
          <w:p w14:paraId="3481D7C3" w14:textId="77777777" w:rsidR="007A1862" w:rsidRPr="00A77851" w:rsidRDefault="007A1862">
            <w:pPr>
              <w:pStyle w:val="TableParagraph"/>
              <w:ind w:firstLine="0"/>
              <w:rPr>
                <w:kern w:val="1"/>
                <w:szCs w:val="28"/>
              </w:rPr>
            </w:pPr>
          </w:p>
        </w:tc>
      </w:tr>
    </w:tbl>
    <w:p w14:paraId="367AA160" w14:textId="77777777" w:rsidR="004506E1" w:rsidRPr="00A77851" w:rsidRDefault="004506E1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198DB585" w14:textId="77777777" w:rsidR="007A1862" w:rsidRPr="00A77851" w:rsidRDefault="008872EA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Введение</w:t>
      </w:r>
    </w:p>
    <w:p w14:paraId="6C797A64" w14:textId="77777777" w:rsidR="007A1862" w:rsidRPr="00A77851" w:rsidRDefault="007A1862">
      <w:pPr>
        <w:rPr>
          <w:szCs w:val="28"/>
        </w:rPr>
      </w:pPr>
    </w:p>
    <w:p w14:paraId="0B594EAF" w14:textId="5D8ECC43" w:rsidR="007A1862" w:rsidRPr="00A77851" w:rsidRDefault="00B1436E" w:rsidP="00F20EB3">
      <w:pPr>
        <w:tabs>
          <w:tab w:val="left" w:pos="700"/>
        </w:tabs>
        <w:rPr>
          <w:color w:val="000000"/>
          <w:szCs w:val="28"/>
        </w:rPr>
      </w:pPr>
      <w:r w:rsidRPr="00B1436E">
        <w:rPr>
          <w:color w:val="000000"/>
          <w:szCs w:val="28"/>
        </w:rPr>
        <w:t>Конец XX столетия ознаменовался интенсивным развитием и внедрением вовсе сферы жизни общества информатики. Это проявилось в интенсивном совершенствовании средств вычислительной техники и техники связи, в появлении новых и в дальнейшем развитии существующих информационных технологий, а также в реализации прикладных информационных систем. Достижения информатики заняли достойное место в организационном управлении, в промышленности, в проведении научных исследований и в автоматизированном проектировании</w:t>
      </w:r>
      <w:r w:rsidR="008872EA" w:rsidRPr="00A77851">
        <w:rPr>
          <w:color w:val="000000"/>
          <w:szCs w:val="28"/>
        </w:rPr>
        <w:t>.</w:t>
      </w:r>
      <w:r w:rsidR="00C151EF">
        <w:rPr>
          <w:color w:val="000000"/>
          <w:szCs w:val="28"/>
        </w:rPr>
        <w:t xml:space="preserve"> </w:t>
      </w:r>
      <w:r>
        <w:rPr>
          <w:color w:val="000000"/>
        </w:rPr>
        <w:t>\1</w:t>
      </w:r>
      <w:r w:rsidRPr="00A77851">
        <w:rPr>
          <w:color w:val="000000"/>
        </w:rPr>
        <w:t>\</w:t>
      </w:r>
    </w:p>
    <w:p w14:paraId="7C2C48E4" w14:textId="77777777" w:rsidR="007A1862" w:rsidRPr="00A77851" w:rsidRDefault="008872EA" w:rsidP="00F20EB3">
      <w:pPr>
        <w:pStyle w:val="BodyText"/>
        <w:tabs>
          <w:tab w:val="left" w:pos="733"/>
        </w:tabs>
      </w:pPr>
      <w:r w:rsidRPr="00A77851">
        <w:rPr>
          <w:color w:val="000000"/>
        </w:rPr>
        <w:t>Однако программы по-прежнему зависят от человека: от того, как и для каких целей он их разработает, будут зависеть их будущие функции и успешность использования. Компьютер стал заменой многих предметов, и его интеграция в различные области общественной жизни позволяет ему занять место тех предметов, которые он в состоянии заменить.</w:t>
      </w:r>
    </w:p>
    <w:p w14:paraId="49F5514F" w14:textId="77777777" w:rsidR="007A1862" w:rsidRPr="00A77851" w:rsidRDefault="008872EA" w:rsidP="00F20EB3">
      <w:pPr>
        <w:rPr>
          <w:szCs w:val="28"/>
        </w:rPr>
      </w:pPr>
      <w:r w:rsidRPr="00A77851">
        <w:rPr>
          <w:szCs w:val="28"/>
        </w:rPr>
        <w:t>Задачей данной курсовой работы стала визуализация изображения «Негатив</w:t>
      </w:r>
      <w:proofErr w:type="gramStart"/>
      <w:r w:rsidRPr="00A77851">
        <w:rPr>
          <w:szCs w:val="28"/>
        </w:rPr>
        <w:t>».Разработаннаяпрограмма</w:t>
      </w:r>
      <w:proofErr w:type="gramEnd"/>
      <w:r w:rsidRPr="00A77851">
        <w:rPr>
          <w:szCs w:val="28"/>
        </w:rPr>
        <w:t>,предназначеннаядля</w:t>
      </w:r>
      <w:r w:rsidRPr="00A77851">
        <w:rPr>
          <w:spacing w:val="1"/>
          <w:szCs w:val="28"/>
        </w:rPr>
        <w:t xml:space="preserve"> вывода на экран изображения «Негатив»</w:t>
      </w:r>
      <w:r w:rsidRPr="00A77851">
        <w:rPr>
          <w:szCs w:val="28"/>
        </w:rPr>
        <w:t>,можетиспользоватьсялюдьми,неимеющимиквалификациипрограммиста.Программаразработанасиспользованиемсовременныхконцепций программирования - объектно-ориентированногопрограммированияиязыка ObjectPascal.</w:t>
      </w:r>
    </w:p>
    <w:p w14:paraId="633D0E8D" w14:textId="77777777" w:rsidR="00FB0A0E" w:rsidRPr="00A77851" w:rsidRDefault="008872EA" w:rsidP="00F20EB3">
      <w:pPr>
        <w:rPr>
          <w:szCs w:val="28"/>
        </w:rPr>
      </w:pPr>
      <w:r w:rsidRPr="00A77851">
        <w:rPr>
          <w:szCs w:val="28"/>
        </w:rPr>
        <w:tab/>
      </w:r>
      <w:proofErr w:type="gramStart"/>
      <w:r w:rsidRPr="00A77851">
        <w:rPr>
          <w:szCs w:val="28"/>
        </w:rPr>
        <w:t>Пояснительнаязапискасодержиттехническоезадание,описаниепрограммы</w:t>
      </w:r>
      <w:proofErr w:type="gramEnd"/>
      <w:r w:rsidRPr="00A77851">
        <w:rPr>
          <w:szCs w:val="28"/>
        </w:rPr>
        <w:t>, программу и методику испытаний, описание применения, текстпрограммы.</w:t>
      </w:r>
    </w:p>
    <w:p w14:paraId="386422AC" w14:textId="77777777" w:rsidR="00FB0A0E" w:rsidRPr="00A77851" w:rsidRDefault="00FB0A0E" w:rsidP="00F20EB3">
      <w:pPr>
        <w:suppressAutoHyphens w:val="0"/>
        <w:spacing w:line="240" w:lineRule="auto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7492E617" w14:textId="77777777" w:rsidR="007A1862" w:rsidRPr="00A77851" w:rsidRDefault="004939DB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lastRenderedPageBreak/>
        <w:t>1</w:t>
      </w:r>
      <w:r w:rsidR="00FA3C7F">
        <w:rPr>
          <w:szCs w:val="28"/>
        </w:rPr>
        <w:tab/>
      </w:r>
      <w:r w:rsidR="008872EA" w:rsidRPr="00A77851">
        <w:rPr>
          <w:szCs w:val="28"/>
        </w:rPr>
        <w:t>Техническоезадание</w:t>
      </w:r>
    </w:p>
    <w:p w14:paraId="4291F6BE" w14:textId="77777777" w:rsidR="007A1862" w:rsidRPr="00A77851" w:rsidRDefault="007A1862">
      <w:pPr>
        <w:rPr>
          <w:szCs w:val="28"/>
        </w:rPr>
      </w:pPr>
    </w:p>
    <w:p w14:paraId="74B3B08F" w14:textId="77777777" w:rsidR="007A1862" w:rsidRPr="00F20EB3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1.1</w:t>
      </w:r>
      <w:r w:rsidR="00FA3C7F">
        <w:rPr>
          <w:szCs w:val="28"/>
        </w:rPr>
        <w:tab/>
      </w:r>
      <w:r w:rsidR="008872EA" w:rsidRPr="00A77851">
        <w:rPr>
          <w:szCs w:val="28"/>
        </w:rPr>
        <w:t>Основаниедляразработки</w:t>
      </w:r>
    </w:p>
    <w:p w14:paraId="2C89607A" w14:textId="77777777" w:rsidR="00F20EB3" w:rsidRPr="00F20EB3" w:rsidRDefault="00F20EB3">
      <w:pPr>
        <w:rPr>
          <w:szCs w:val="28"/>
        </w:rPr>
      </w:pPr>
    </w:p>
    <w:p w14:paraId="2D46EBFB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 xml:space="preserve">Программа должна быть разработана на основе задания на курсовоепроектирование, выданного к.т.н, доцентом кафедры ИВС Долговой И. </w:t>
      </w:r>
      <w:proofErr w:type="gramStart"/>
      <w:r w:rsidRPr="00A77851">
        <w:rPr>
          <w:szCs w:val="28"/>
        </w:rPr>
        <w:t>А.,</w:t>
      </w:r>
      <w:r w:rsidR="00F20EB3">
        <w:rPr>
          <w:szCs w:val="28"/>
        </w:rPr>
        <w:t>утвержде</w:t>
      </w:r>
      <w:r w:rsidRPr="00A77851">
        <w:rPr>
          <w:szCs w:val="28"/>
        </w:rPr>
        <w:t>нногозаведующимкафедрыИВС</w:t>
      </w:r>
      <w:proofErr w:type="gramEnd"/>
      <w:r w:rsidRPr="00A77851">
        <w:rPr>
          <w:szCs w:val="28"/>
        </w:rPr>
        <w:t xml:space="preserve"> д.т.н.,</w:t>
      </w:r>
      <w:r w:rsidRPr="00A77851">
        <w:rPr>
          <w:spacing w:val="-5"/>
          <w:szCs w:val="28"/>
        </w:rPr>
        <w:t xml:space="preserve"> профессором Кузьминым А.В</w:t>
      </w:r>
      <w:r w:rsidRPr="00A77851">
        <w:rPr>
          <w:szCs w:val="28"/>
        </w:rPr>
        <w:t>.</w:t>
      </w:r>
    </w:p>
    <w:p w14:paraId="14D7D6DA" w14:textId="77777777" w:rsidR="007A1862" w:rsidRPr="00A77851" w:rsidRDefault="007A1862">
      <w:pPr>
        <w:rPr>
          <w:szCs w:val="28"/>
        </w:rPr>
      </w:pPr>
    </w:p>
    <w:p w14:paraId="375A146E" w14:textId="77777777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1.2</w:t>
      </w:r>
      <w:r w:rsidR="00FA3C7F">
        <w:rPr>
          <w:szCs w:val="28"/>
        </w:rPr>
        <w:tab/>
      </w:r>
      <w:r w:rsidR="008872EA" w:rsidRPr="00A77851">
        <w:rPr>
          <w:szCs w:val="28"/>
        </w:rPr>
        <w:t>Назначениеразработки</w:t>
      </w:r>
    </w:p>
    <w:p w14:paraId="15CE9263" w14:textId="77777777" w:rsidR="007A1862" w:rsidRPr="00A77851" w:rsidRDefault="007A1862">
      <w:pPr>
        <w:rPr>
          <w:szCs w:val="28"/>
        </w:rPr>
      </w:pPr>
    </w:p>
    <w:p w14:paraId="30D28BF3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 должна быть предназначена длявывода изображениянаэкран"Негатив".</w:t>
      </w:r>
    </w:p>
    <w:p w14:paraId="184FB4A8" w14:textId="77777777" w:rsidR="007A1862" w:rsidRPr="00A77851" w:rsidRDefault="007A1862">
      <w:pPr>
        <w:rPr>
          <w:szCs w:val="28"/>
        </w:rPr>
      </w:pPr>
    </w:p>
    <w:p w14:paraId="44D26088" w14:textId="77777777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1.3</w:t>
      </w:r>
      <w:r w:rsidR="00FA3C7F">
        <w:rPr>
          <w:szCs w:val="28"/>
        </w:rPr>
        <w:tab/>
      </w:r>
      <w:r w:rsidR="008872EA" w:rsidRPr="00A77851">
        <w:rPr>
          <w:szCs w:val="28"/>
        </w:rPr>
        <w:t>Требованиякпрограмме</w:t>
      </w:r>
    </w:p>
    <w:p w14:paraId="55CE1088" w14:textId="77777777" w:rsidR="007A1862" w:rsidRPr="00A77851" w:rsidRDefault="007A1862">
      <w:pPr>
        <w:rPr>
          <w:szCs w:val="28"/>
        </w:rPr>
      </w:pPr>
    </w:p>
    <w:p w14:paraId="5D5D040D" w14:textId="77777777" w:rsidR="007A1862" w:rsidRPr="00A77851" w:rsidRDefault="00FD3B0E" w:rsidP="00FA3C7F">
      <w:pPr>
        <w:tabs>
          <w:tab w:val="left" w:pos="1418"/>
        </w:tabs>
        <w:rPr>
          <w:szCs w:val="28"/>
        </w:rPr>
      </w:pPr>
      <w:r>
        <w:rPr>
          <w:szCs w:val="28"/>
        </w:rPr>
        <w:t>1.3.1</w:t>
      </w:r>
      <w:r>
        <w:rPr>
          <w:szCs w:val="28"/>
        </w:rPr>
        <w:tab/>
      </w:r>
      <w:r w:rsidR="008872EA" w:rsidRPr="00A77851">
        <w:rPr>
          <w:szCs w:val="28"/>
        </w:rPr>
        <w:t>Требованиякфункциональнымхарактеристикам</w:t>
      </w:r>
    </w:p>
    <w:p w14:paraId="54714DF9" w14:textId="77777777" w:rsidR="007A1862" w:rsidRPr="00A77851" w:rsidRDefault="007A1862">
      <w:pPr>
        <w:rPr>
          <w:szCs w:val="28"/>
        </w:rPr>
      </w:pPr>
    </w:p>
    <w:p w14:paraId="19C92ED6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Программадолжна:</w:t>
      </w:r>
    </w:p>
    <w:p w14:paraId="5616985D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1) изобразить</w:t>
      </w:r>
      <w:r w:rsidRPr="00A77851">
        <w:rPr>
          <w:spacing w:val="1"/>
          <w:szCs w:val="28"/>
        </w:rPr>
        <w:t xml:space="preserve"> в верхнем углу экрана фигуру, показанную на рисунке. Получить в правом нижнем углу экрана симметрично расположенную ту же фигуру, но в негативном по отношению к исходной изображении</w:t>
      </w:r>
      <w:r w:rsidRPr="00A77851">
        <w:rPr>
          <w:szCs w:val="28"/>
        </w:rPr>
        <w:t>;</w:t>
      </w:r>
    </w:p>
    <w:p w14:paraId="3BE012B5" w14:textId="77777777" w:rsidR="00FB0A0E" w:rsidRPr="00A77851" w:rsidRDefault="008872EA" w:rsidP="00FB0A0E">
      <w:pPr>
        <w:rPr>
          <w:szCs w:val="28"/>
        </w:rPr>
      </w:pPr>
      <w:r w:rsidRPr="00A77851">
        <w:rPr>
          <w:szCs w:val="28"/>
        </w:rPr>
        <w:t>2) предусмотреть запись в файл количества запусков программы;</w:t>
      </w:r>
    </w:p>
    <w:p w14:paraId="1E3A8B50" w14:textId="77777777" w:rsidR="00FB0A0E" w:rsidRPr="00A77851" w:rsidRDefault="008872EA" w:rsidP="00FB0A0E">
      <w:pPr>
        <w:rPr>
          <w:szCs w:val="28"/>
        </w:rPr>
      </w:pPr>
      <w:r w:rsidRPr="00A77851">
        <w:rPr>
          <w:szCs w:val="28"/>
        </w:rPr>
        <w:tab/>
        <w:t>3) осуществлятьконтрольнадопустимостьвводимыхзначений;</w:t>
      </w:r>
    </w:p>
    <w:p w14:paraId="46FF4292" w14:textId="77777777" w:rsidR="007A1862" w:rsidRPr="00A77851" w:rsidRDefault="008872EA" w:rsidP="00FB0A0E">
      <w:pPr>
        <w:rPr>
          <w:szCs w:val="28"/>
        </w:rPr>
      </w:pPr>
      <w:r w:rsidRPr="00A77851">
        <w:rPr>
          <w:szCs w:val="28"/>
        </w:rPr>
        <w:t>4) выводитьинформациюобавторепрограммы.</w:t>
      </w:r>
    </w:p>
    <w:p w14:paraId="49A9B1F5" w14:textId="77777777" w:rsidR="008C1022" w:rsidRPr="00A77851" w:rsidRDefault="008C1022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0E1CD275" w14:textId="77777777" w:rsidR="007A1862" w:rsidRPr="00A77851" w:rsidRDefault="00FD3B0E" w:rsidP="00FA3C7F">
      <w:pPr>
        <w:pStyle w:val="ListParagraph"/>
        <w:tabs>
          <w:tab w:val="left" w:pos="709"/>
          <w:tab w:val="left" w:pos="1418"/>
        </w:tabs>
        <w:ind w:left="0" w:firstLine="709"/>
        <w:rPr>
          <w:szCs w:val="28"/>
        </w:rPr>
      </w:pPr>
      <w:r>
        <w:rPr>
          <w:szCs w:val="28"/>
        </w:rPr>
        <w:lastRenderedPageBreak/>
        <w:t>1.3.2</w:t>
      </w:r>
      <w:r>
        <w:rPr>
          <w:szCs w:val="28"/>
        </w:rPr>
        <w:tab/>
      </w:r>
      <w:r w:rsidR="008872EA" w:rsidRPr="00A77851">
        <w:rPr>
          <w:szCs w:val="28"/>
        </w:rPr>
        <w:t>Требованияксоставуипараметрамтехническихсредств</w:t>
      </w:r>
    </w:p>
    <w:p w14:paraId="02C28CCD" w14:textId="77777777" w:rsidR="00F20EB3" w:rsidRDefault="00F20EB3" w:rsidP="00F20EB3">
      <w:pPr>
        <w:pStyle w:val="BodyText"/>
        <w:tabs>
          <w:tab w:val="left" w:pos="0"/>
        </w:tabs>
        <w:ind w:firstLine="0"/>
      </w:pPr>
    </w:p>
    <w:p w14:paraId="7CA05415" w14:textId="77777777" w:rsidR="007A1862" w:rsidRPr="00A77851" w:rsidRDefault="008872EA" w:rsidP="00F20EB3">
      <w:pPr>
        <w:pStyle w:val="BodyText"/>
        <w:tabs>
          <w:tab w:val="left" w:pos="0"/>
        </w:tabs>
      </w:pPr>
      <w:r w:rsidRPr="00A77851">
        <w:t>Программа</w:t>
      </w:r>
      <w:r w:rsidR="000C4A9C">
        <w:t>должна быть</w:t>
      </w:r>
      <w:r w:rsidRPr="00A77851">
        <w:t>предназначенадляработынаIBM-</w:t>
      </w:r>
      <w:proofErr w:type="gramStart"/>
      <w:r w:rsidRPr="00A77851">
        <w:t>совместимыхперсональныхкомпьютерах,имеющихследующиеминимальныехарактеристики</w:t>
      </w:r>
      <w:proofErr w:type="gramEnd"/>
      <w:r w:rsidRPr="00A77851">
        <w:t>:тактоваячастотапроцессора–3,2Ггц;оперативнаяпамять – 8 Гбайт; на жестком диске при установке используется около 540 Кбайт;объем жестокого диска зависит от размера информационной базы, но долженбытьне менее 230Гбайт.</w:t>
      </w:r>
    </w:p>
    <w:p w14:paraId="2DC6B201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3AA78B08" w14:textId="77777777" w:rsidR="007A1862" w:rsidRPr="00A77851" w:rsidRDefault="00FA3C7F" w:rsidP="00FA3C7F">
      <w:pPr>
        <w:pStyle w:val="ListParagraph"/>
        <w:tabs>
          <w:tab w:val="left" w:pos="709"/>
          <w:tab w:val="left" w:pos="1418"/>
          <w:tab w:val="left" w:pos="3261"/>
        </w:tabs>
        <w:ind w:left="0" w:firstLine="709"/>
        <w:rPr>
          <w:szCs w:val="28"/>
        </w:rPr>
      </w:pPr>
      <w:r>
        <w:rPr>
          <w:szCs w:val="28"/>
        </w:rPr>
        <w:t>1.3.3</w:t>
      </w:r>
      <w:r>
        <w:rPr>
          <w:szCs w:val="28"/>
        </w:rPr>
        <w:tab/>
      </w:r>
      <w:r w:rsidR="008872EA" w:rsidRPr="00A77851">
        <w:rPr>
          <w:szCs w:val="28"/>
        </w:rPr>
        <w:t>Требованияк</w:t>
      </w:r>
      <w:r w:rsidR="00655ACC">
        <w:rPr>
          <w:szCs w:val="28"/>
        </w:rPr>
        <w:t>наде</w:t>
      </w:r>
      <w:r w:rsidR="008872EA" w:rsidRPr="00A77851">
        <w:rPr>
          <w:szCs w:val="28"/>
        </w:rPr>
        <w:t>жности</w:t>
      </w:r>
    </w:p>
    <w:p w14:paraId="488D945D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7A81812F" w14:textId="77777777" w:rsidR="007A1862" w:rsidRPr="00A77851" w:rsidRDefault="008872EA" w:rsidP="008C1022">
      <w:pPr>
        <w:pStyle w:val="BodyText"/>
        <w:tabs>
          <w:tab w:val="left" w:pos="709"/>
          <w:tab w:val="left" w:pos="989"/>
        </w:tabs>
      </w:pPr>
      <w:r w:rsidRPr="00A77851">
        <w:t>Программадолжнаработатьбезпрерыванийпопрограммнымошибкам.Вслучаеошибкидолжнавыдатьсоответствующеесообщение.</w:t>
      </w:r>
    </w:p>
    <w:p w14:paraId="5545DA44" w14:textId="77777777" w:rsidR="007A1862" w:rsidRPr="00A77851" w:rsidRDefault="008872EA" w:rsidP="008C1022">
      <w:pPr>
        <w:pStyle w:val="BodyText"/>
        <w:tabs>
          <w:tab w:val="left" w:pos="709"/>
        </w:tabs>
      </w:pPr>
      <w:r w:rsidRPr="00A77851">
        <w:t>При вводе пользователем входной информации должен осуществлятьсяе</w:t>
      </w:r>
      <w:r w:rsidR="00655ACC">
        <w:t>е</w:t>
      </w:r>
      <w:r w:rsidRPr="00A77851">
        <w:t xml:space="preserve"> контроль на допустимость вводимых значений. Ввод данных в программудолженосуществляться толькопослеисправления ошибокввода.</w:t>
      </w:r>
    </w:p>
    <w:p w14:paraId="73D335A5" w14:textId="77777777" w:rsidR="007A1862" w:rsidRPr="00A77851" w:rsidRDefault="007A1862" w:rsidP="008C1022">
      <w:pPr>
        <w:pStyle w:val="BodyText"/>
        <w:tabs>
          <w:tab w:val="left" w:pos="709"/>
        </w:tabs>
      </w:pPr>
    </w:p>
    <w:p w14:paraId="08BDFE12" w14:textId="77777777" w:rsidR="007A1862" w:rsidRPr="00A77851" w:rsidRDefault="008872EA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 w:rsidRPr="00A77851">
        <w:rPr>
          <w:szCs w:val="28"/>
        </w:rPr>
        <w:t>1.3.4</w:t>
      </w:r>
      <w:r w:rsidR="00FA3C7F">
        <w:rPr>
          <w:szCs w:val="28"/>
        </w:rPr>
        <w:tab/>
      </w:r>
      <w:r w:rsidRPr="00A77851">
        <w:rPr>
          <w:szCs w:val="28"/>
        </w:rPr>
        <w:t>Требованиякинформационнойипрограммнойсовместимости</w:t>
      </w:r>
    </w:p>
    <w:p w14:paraId="7BC8A737" w14:textId="77777777" w:rsidR="007A1862" w:rsidRPr="00A77851" w:rsidRDefault="007A1862" w:rsidP="008C1022">
      <w:pPr>
        <w:pStyle w:val="BodyText"/>
        <w:tabs>
          <w:tab w:val="left" w:pos="709"/>
        </w:tabs>
        <w:rPr>
          <w:i/>
        </w:rPr>
      </w:pPr>
    </w:p>
    <w:p w14:paraId="5BC3EF67" w14:textId="77777777" w:rsidR="008C1022" w:rsidRPr="00A77851" w:rsidRDefault="008872EA" w:rsidP="00D85F41">
      <w:pPr>
        <w:pStyle w:val="BodyText"/>
        <w:tabs>
          <w:tab w:val="left" w:pos="709"/>
        </w:tabs>
      </w:pPr>
      <w:r w:rsidRPr="00A77851">
        <w:t>Программадлявыводаизображениянаэкран"Негатив"должнабытьнаписананаязыкеObjectPascalдляоперационнойсистемыWindows.</w:t>
      </w:r>
    </w:p>
    <w:p w14:paraId="06C4172A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2BB96A72" w14:textId="77777777" w:rsidR="007A1862" w:rsidRPr="00A77851" w:rsidRDefault="00FD3B0E" w:rsidP="00C244C7">
      <w:pPr>
        <w:pStyle w:val="BodyText"/>
        <w:tabs>
          <w:tab w:val="left" w:pos="1418"/>
        </w:tabs>
        <w:rPr>
          <w:i/>
        </w:rPr>
      </w:pPr>
      <w:r>
        <w:lastRenderedPageBreak/>
        <w:t>1.3.5</w:t>
      </w:r>
      <w:r w:rsidR="00FA3C7F">
        <w:tab/>
      </w:r>
      <w:r w:rsidR="008872EA" w:rsidRPr="00A77851">
        <w:t>Требованиякпрограммнойдокументации</w:t>
      </w:r>
    </w:p>
    <w:p w14:paraId="03355622" w14:textId="77777777" w:rsidR="00F20EB3" w:rsidRDefault="00F20EB3" w:rsidP="00F20EB3">
      <w:pPr>
        <w:pStyle w:val="BodyText"/>
        <w:tabs>
          <w:tab w:val="left" w:pos="709"/>
          <w:tab w:val="left" w:pos="956"/>
          <w:tab w:val="left" w:pos="4886"/>
          <w:tab w:val="left" w:pos="6010"/>
          <w:tab w:val="left" w:pos="8180"/>
        </w:tabs>
        <w:ind w:firstLine="0"/>
      </w:pPr>
    </w:p>
    <w:p w14:paraId="30360B1A" w14:textId="77777777" w:rsidR="007A1862" w:rsidRPr="00A77851" w:rsidRDefault="008872EA" w:rsidP="00F20EB3">
      <w:pPr>
        <w:pStyle w:val="BodyText"/>
        <w:tabs>
          <w:tab w:val="left" w:pos="709"/>
          <w:tab w:val="left" w:pos="956"/>
          <w:tab w:val="left" w:pos="4886"/>
          <w:tab w:val="left" w:pos="6010"/>
          <w:tab w:val="left" w:pos="8180"/>
        </w:tabs>
      </w:pPr>
      <w:r w:rsidRPr="00A77851">
        <w:t xml:space="preserve">Разрабатываемая программа должна сопровождаться </w:t>
      </w:r>
      <w:r w:rsidRPr="00A77851">
        <w:rPr>
          <w:spacing w:val="-1"/>
        </w:rPr>
        <w:t>следующими</w:t>
      </w:r>
      <w:r w:rsidRPr="00A77851">
        <w:t>программнымидокументами:</w:t>
      </w:r>
    </w:p>
    <w:p w14:paraId="2454B97E" w14:textId="77777777" w:rsidR="007A1862" w:rsidRPr="00A77851" w:rsidRDefault="008872EA" w:rsidP="00C244C7">
      <w:pPr>
        <w:pStyle w:val="BodyText"/>
        <w:numPr>
          <w:ilvl w:val="0"/>
          <w:numId w:val="17"/>
        </w:numPr>
        <w:tabs>
          <w:tab w:val="left" w:pos="4886"/>
          <w:tab w:val="left" w:pos="6010"/>
          <w:tab w:val="left" w:pos="8180"/>
        </w:tabs>
        <w:ind w:left="1418" w:hanging="709"/>
      </w:pPr>
      <w:r w:rsidRPr="00A77851">
        <w:t>техническоезадание;</w:t>
      </w:r>
    </w:p>
    <w:p w14:paraId="615CE778" w14:textId="77777777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описаниепрограммы;</w:t>
      </w:r>
    </w:p>
    <w:p w14:paraId="4428D87C" w14:textId="77777777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программуиметодикуиспытаний;</w:t>
      </w:r>
    </w:p>
    <w:p w14:paraId="6E05EA7B" w14:textId="77777777" w:rsidR="007A1862" w:rsidRP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описаниеприменения,</w:t>
      </w:r>
    </w:p>
    <w:p w14:paraId="74015DED" w14:textId="77777777" w:rsidR="00F20EB3" w:rsidRDefault="008872EA" w:rsidP="00C244C7">
      <w:pPr>
        <w:pStyle w:val="ListParagraph"/>
        <w:numPr>
          <w:ilvl w:val="0"/>
          <w:numId w:val="17"/>
        </w:numPr>
        <w:tabs>
          <w:tab w:val="left" w:pos="1418"/>
        </w:tabs>
        <w:ind w:left="1418" w:hanging="709"/>
        <w:rPr>
          <w:szCs w:val="28"/>
        </w:rPr>
      </w:pPr>
      <w:r w:rsidRPr="00F20EB3">
        <w:rPr>
          <w:szCs w:val="28"/>
        </w:rPr>
        <w:t>текстпрограммы.</w:t>
      </w:r>
    </w:p>
    <w:p w14:paraId="737D4701" w14:textId="77777777" w:rsidR="00D85F41" w:rsidRPr="00D85F41" w:rsidRDefault="00D85F41" w:rsidP="00D85F41">
      <w:pPr>
        <w:tabs>
          <w:tab w:val="left" w:pos="1418"/>
        </w:tabs>
        <w:ind w:firstLine="0"/>
        <w:rPr>
          <w:szCs w:val="28"/>
        </w:rPr>
      </w:pPr>
    </w:p>
    <w:p w14:paraId="2819DF96" w14:textId="77777777" w:rsidR="007A1862" w:rsidRPr="00A77851" w:rsidRDefault="00F20EB3" w:rsidP="00C244C7">
      <w:pPr>
        <w:pStyle w:val="ListParagraph"/>
        <w:tabs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1.4</w:t>
      </w:r>
      <w:r>
        <w:rPr>
          <w:szCs w:val="28"/>
        </w:rPr>
        <w:tab/>
      </w:r>
      <w:r w:rsidR="008872EA" w:rsidRPr="00A77851">
        <w:rPr>
          <w:szCs w:val="28"/>
        </w:rPr>
        <w:t>Стадиииэтапыразработки</w:t>
      </w:r>
    </w:p>
    <w:p w14:paraId="03A33877" w14:textId="77777777" w:rsidR="007A1862" w:rsidRPr="00F20EB3" w:rsidRDefault="007A1862" w:rsidP="008C1022">
      <w:pPr>
        <w:pStyle w:val="BodyText"/>
        <w:tabs>
          <w:tab w:val="left" w:pos="709"/>
        </w:tabs>
      </w:pPr>
    </w:p>
    <w:p w14:paraId="27B9DED6" w14:textId="77777777" w:rsidR="007A1862" w:rsidRPr="00A77851" w:rsidRDefault="008872EA" w:rsidP="00C244C7">
      <w:pPr>
        <w:pStyle w:val="BodyText"/>
        <w:tabs>
          <w:tab w:val="left" w:pos="1418"/>
        </w:tabs>
        <w:ind w:left="1418" w:hanging="709"/>
        <w:rPr>
          <w:spacing w:val="-67"/>
        </w:rPr>
      </w:pPr>
      <w:r w:rsidRPr="00A77851">
        <w:tab/>
        <w:t>Стадии и этапы разработки приведены в таблице 1.</w:t>
      </w:r>
    </w:p>
    <w:p w14:paraId="20A674A9" w14:textId="77777777" w:rsidR="007A1862" w:rsidRPr="00A77851" w:rsidRDefault="008872EA" w:rsidP="00C244C7">
      <w:pPr>
        <w:pStyle w:val="BodyText"/>
        <w:tabs>
          <w:tab w:val="left" w:pos="1418"/>
        </w:tabs>
        <w:ind w:left="1418" w:hanging="709"/>
      </w:pPr>
      <w:r w:rsidRPr="00A77851">
        <w:rPr>
          <w:spacing w:val="-67"/>
        </w:rPr>
        <w:tab/>
      </w:r>
      <w:r w:rsidRPr="00A77851">
        <w:t>Таблица1 -Стадиии этапыразработки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7"/>
        <w:gridCol w:w="4322"/>
        <w:gridCol w:w="1656"/>
        <w:gridCol w:w="2067"/>
      </w:tblGrid>
      <w:tr w:rsidR="007A1862" w:rsidRPr="00A77851" w14:paraId="7B7F942C" w14:textId="77777777">
        <w:trPr>
          <w:trHeight w:val="748"/>
        </w:trPr>
        <w:tc>
          <w:tcPr>
            <w:tcW w:w="17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D644B9" w14:textId="77777777" w:rsidR="007A1862" w:rsidRPr="00A77851" w:rsidRDefault="008872EA">
            <w:pPr>
              <w:pStyle w:val="TableParagraph"/>
              <w:ind w:left="156"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Стадии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173211" w14:textId="77777777" w:rsidR="007A1862" w:rsidRPr="00A77851" w:rsidRDefault="008872EA">
            <w:pPr>
              <w:pStyle w:val="TableParagraph"/>
              <w:ind w:left="100"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Этапы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E88D3F" w14:textId="77777777" w:rsidR="007A1862" w:rsidRPr="00A77851" w:rsidRDefault="008872EA">
            <w:pPr>
              <w:pStyle w:val="TableParagraph"/>
              <w:ind w:left="122" w:firstLine="0"/>
              <w:rPr>
                <w:szCs w:val="28"/>
              </w:rPr>
            </w:pPr>
            <w:r w:rsidRPr="00A77851">
              <w:rPr>
                <w:szCs w:val="28"/>
              </w:rPr>
              <w:t>Сроки вы-</w:t>
            </w:r>
          </w:p>
          <w:p w14:paraId="437F5FE9" w14:textId="77777777" w:rsidR="007A1862" w:rsidRPr="00A77851" w:rsidRDefault="008872EA">
            <w:pPr>
              <w:pStyle w:val="TableParagraph"/>
              <w:ind w:left="122" w:firstLine="0"/>
              <w:rPr>
                <w:szCs w:val="28"/>
              </w:rPr>
            </w:pPr>
            <w:r w:rsidRPr="00A77851">
              <w:rPr>
                <w:szCs w:val="28"/>
              </w:rPr>
              <w:t>полнения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8F4610" w14:textId="77777777" w:rsidR="007A1862" w:rsidRPr="00A77851" w:rsidRDefault="008872EA">
            <w:pPr>
              <w:pStyle w:val="TableParagraph"/>
              <w:ind w:left="111" w:firstLine="0"/>
              <w:rPr>
                <w:szCs w:val="28"/>
              </w:rPr>
            </w:pPr>
            <w:r w:rsidRPr="00A77851">
              <w:rPr>
                <w:szCs w:val="28"/>
              </w:rPr>
              <w:t>Исполнитель</w:t>
            </w:r>
          </w:p>
        </w:tc>
      </w:tr>
      <w:tr w:rsidR="007A1862" w:rsidRPr="00A77851" w14:paraId="3664FB8F" w14:textId="77777777">
        <w:trPr>
          <w:trHeight w:val="748"/>
        </w:trPr>
        <w:tc>
          <w:tcPr>
            <w:tcW w:w="177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645D4F" w14:textId="77777777" w:rsidR="007A1862" w:rsidRPr="00A77851" w:rsidRDefault="00655ACC">
            <w:pPr>
              <w:pStyle w:val="TableParagraph"/>
              <w:spacing w:line="100" w:lineRule="atLeast"/>
              <w:ind w:left="100" w:firstLine="0"/>
              <w:jc w:val="left"/>
              <w:rPr>
                <w:szCs w:val="28"/>
              </w:rPr>
            </w:pPr>
            <w:r>
              <w:rPr>
                <w:szCs w:val="28"/>
              </w:rPr>
              <w:t>1. Расче</w:t>
            </w:r>
            <w:r w:rsidR="008872EA" w:rsidRPr="00A77851">
              <w:rPr>
                <w:szCs w:val="28"/>
              </w:rPr>
              <w:t>тнаячасть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C8D51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1.1Разработкаиутверждение</w:t>
            </w:r>
          </w:p>
          <w:p w14:paraId="12A652AA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техническогозадания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BE0F83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14.03.24г.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65E091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27A7D46A" w14:textId="77777777">
        <w:trPr>
          <w:trHeight w:val="738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37178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F4DE3D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1.2Разработкаалгоритмарешениязадачи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FE953D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21.03.24г.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01F26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4BEF4335" w14:textId="77777777">
        <w:trPr>
          <w:trHeight w:val="322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8CB7A7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E7701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1.3Разработкапрограммы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D84C96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28.03.24г.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EEDA3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094FCE27" w14:textId="77777777">
        <w:trPr>
          <w:trHeight w:val="757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F21C8D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E0DF6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1.4Написаниепояснительной</w:t>
            </w:r>
          </w:p>
          <w:p w14:paraId="32AA6DCF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записки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437710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16.05.24г.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3B8AFC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091A7F88" w14:textId="77777777">
        <w:trPr>
          <w:trHeight w:val="748"/>
        </w:trPr>
        <w:tc>
          <w:tcPr>
            <w:tcW w:w="177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A45129" w14:textId="77777777" w:rsidR="007A1862" w:rsidRPr="00A77851" w:rsidRDefault="008872EA">
            <w:pPr>
              <w:pStyle w:val="TableParagraph"/>
              <w:spacing w:line="100" w:lineRule="atLeast"/>
              <w:ind w:left="100" w:firstLine="0"/>
              <w:rPr>
                <w:szCs w:val="28"/>
              </w:rPr>
            </w:pPr>
            <w:r w:rsidRPr="00A77851">
              <w:rPr>
                <w:szCs w:val="28"/>
              </w:rPr>
              <w:t>2.</w:t>
            </w:r>
          </w:p>
          <w:p w14:paraId="1BCA6511" w14:textId="77777777" w:rsidR="007A1862" w:rsidRPr="00A77851" w:rsidRDefault="008872EA">
            <w:pPr>
              <w:pStyle w:val="TableParagraph"/>
              <w:spacing w:line="100" w:lineRule="atLeast"/>
              <w:ind w:left="100" w:firstLine="0"/>
              <w:rPr>
                <w:szCs w:val="28"/>
              </w:rPr>
            </w:pPr>
            <w:r w:rsidRPr="00A77851">
              <w:rPr>
                <w:szCs w:val="28"/>
              </w:rPr>
              <w:t>Экспериментальная часть</w:t>
            </w: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4087B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2.1Создание</w:t>
            </w:r>
          </w:p>
          <w:p w14:paraId="50161F37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демонстрационнойпрограммы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B85439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18.04.24г.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840757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  <w:tr w:rsidR="007A1862" w:rsidRPr="00A77851" w14:paraId="327F834A" w14:textId="77777777">
        <w:trPr>
          <w:trHeight w:val="347"/>
        </w:trPr>
        <w:tc>
          <w:tcPr>
            <w:tcW w:w="17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9B3F99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4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E3BD74" w14:textId="77777777" w:rsidR="007A1862" w:rsidRPr="00A77851" w:rsidRDefault="008872EA">
            <w:pPr>
              <w:pStyle w:val="TableParagraph"/>
              <w:spacing w:line="100" w:lineRule="atLeast"/>
              <w:ind w:left="89" w:firstLine="0"/>
              <w:rPr>
                <w:szCs w:val="28"/>
              </w:rPr>
            </w:pPr>
            <w:r w:rsidRPr="00A77851">
              <w:rPr>
                <w:szCs w:val="28"/>
              </w:rPr>
              <w:t>2.2Отладкапрограммы</w:t>
            </w:r>
          </w:p>
        </w:tc>
        <w:tc>
          <w:tcPr>
            <w:tcW w:w="16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E7E20E" w14:textId="77777777" w:rsidR="007A1862" w:rsidRPr="00A77851" w:rsidRDefault="008872EA">
            <w:pPr>
              <w:pStyle w:val="TableParagraph"/>
              <w:spacing w:line="100" w:lineRule="atLeast"/>
              <w:ind w:left="111" w:hanging="11"/>
              <w:rPr>
                <w:szCs w:val="28"/>
              </w:rPr>
            </w:pPr>
            <w:r w:rsidRPr="00A77851">
              <w:rPr>
                <w:szCs w:val="28"/>
              </w:rPr>
              <w:t>25.04.24г.</w:t>
            </w:r>
          </w:p>
        </w:tc>
        <w:tc>
          <w:tcPr>
            <w:tcW w:w="2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D827E6" w14:textId="77777777" w:rsidR="007A1862" w:rsidRPr="00A77851" w:rsidRDefault="008872EA">
            <w:pPr>
              <w:pStyle w:val="TableParagraph"/>
              <w:spacing w:line="100" w:lineRule="atLeast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Монахов Д.А.</w:t>
            </w:r>
          </w:p>
        </w:tc>
      </w:tr>
    </w:tbl>
    <w:p w14:paraId="60DC7477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46CD71F" w14:textId="77777777" w:rsidR="007A1862" w:rsidRPr="00A77851" w:rsidRDefault="00C8287F" w:rsidP="00C244C7">
      <w:pPr>
        <w:pStyle w:val="ListParagraph"/>
        <w:tabs>
          <w:tab w:val="left" w:pos="709"/>
          <w:tab w:val="left" w:pos="1418"/>
        </w:tabs>
        <w:ind w:left="0" w:firstLine="709"/>
        <w:rPr>
          <w:szCs w:val="28"/>
        </w:rPr>
      </w:pPr>
      <w:r>
        <w:rPr>
          <w:szCs w:val="28"/>
        </w:rPr>
        <w:lastRenderedPageBreak/>
        <w:t>1.5</w:t>
      </w:r>
      <w:r>
        <w:rPr>
          <w:szCs w:val="28"/>
        </w:rPr>
        <w:tab/>
      </w:r>
      <w:r w:rsidR="008872EA" w:rsidRPr="00A77851">
        <w:rPr>
          <w:szCs w:val="28"/>
        </w:rPr>
        <w:t>Порядокконтроляипри</w:t>
      </w:r>
      <w:r w:rsidR="00C94890">
        <w:rPr>
          <w:szCs w:val="28"/>
        </w:rPr>
        <w:t>е</w:t>
      </w:r>
      <w:r w:rsidR="008872EA" w:rsidRPr="00A77851">
        <w:rPr>
          <w:szCs w:val="28"/>
        </w:rPr>
        <w:t xml:space="preserve">мки </w:t>
      </w:r>
    </w:p>
    <w:p w14:paraId="5E85643A" w14:textId="77777777" w:rsidR="007A1862" w:rsidRPr="00A77851" w:rsidRDefault="007A1862">
      <w:pPr>
        <w:pStyle w:val="ListParagraph"/>
        <w:tabs>
          <w:tab w:val="left" w:pos="978"/>
          <w:tab w:val="left" w:pos="1397"/>
        </w:tabs>
        <w:ind w:left="0" w:firstLine="0"/>
        <w:rPr>
          <w:szCs w:val="28"/>
        </w:rPr>
      </w:pPr>
    </w:p>
    <w:p w14:paraId="3E62E61A" w14:textId="77777777" w:rsidR="007A1862" w:rsidRPr="00A77851" w:rsidRDefault="008872EA">
      <w:pPr>
        <w:pStyle w:val="ListParagraph"/>
        <w:tabs>
          <w:tab w:val="left" w:pos="978"/>
          <w:tab w:val="left" w:pos="1397"/>
        </w:tabs>
        <w:ind w:left="0" w:firstLine="0"/>
        <w:rPr>
          <w:szCs w:val="28"/>
        </w:rPr>
      </w:pPr>
      <w:r w:rsidRPr="00A77851">
        <w:rPr>
          <w:szCs w:val="28"/>
        </w:rPr>
        <w:tab/>
        <w:t>Дляпроверкивыполненияпрограммывсех</w:t>
      </w:r>
      <w:r w:rsidR="00004A39">
        <w:rPr>
          <w:szCs w:val="28"/>
        </w:rPr>
        <w:t>ее</w:t>
      </w:r>
      <w:r w:rsidRPr="00A77851">
        <w:rPr>
          <w:szCs w:val="28"/>
        </w:rPr>
        <w:t>функцийследуетразработатьтестовыепримерыипротестироватьреакциюпрограммынавозможныедействияпользователя:вводисходныхданных,выборпунктамимо, нажатие кнопок, выводрезультатов. Программа работает верно, еслионавыполняет все заданные функции.</w:t>
      </w:r>
    </w:p>
    <w:p w14:paraId="732255E6" w14:textId="77777777" w:rsidR="008C1022" w:rsidRPr="00A77851" w:rsidRDefault="00C8287F" w:rsidP="008C1022">
      <w:pPr>
        <w:pStyle w:val="BodyText"/>
        <w:tabs>
          <w:tab w:val="left" w:pos="989"/>
        </w:tabs>
        <w:ind w:firstLine="0"/>
      </w:pPr>
      <w:r>
        <w:tab/>
        <w:t>Прие</w:t>
      </w:r>
      <w:r w:rsidR="008872EA" w:rsidRPr="00A77851">
        <w:t xml:space="preserve">мкапрограммногопродуктадолжнапроводитьсяприналичииполной документации на программу (пояснительной записки с </w:t>
      </w:r>
      <w:proofErr w:type="gramStart"/>
      <w:r w:rsidR="008872EA" w:rsidRPr="00A77851">
        <w:t>приложениями:текстомпрограммыи</w:t>
      </w:r>
      <w:proofErr w:type="gramEnd"/>
      <w:r w:rsidR="008872EA" w:rsidRPr="00A77851">
        <w:t xml:space="preserve"> результатами тестов).</w:t>
      </w:r>
    </w:p>
    <w:p w14:paraId="07464C53" w14:textId="77777777" w:rsidR="00D85F41" w:rsidRDefault="00D85F41">
      <w:pPr>
        <w:suppressAutoHyphens w:val="0"/>
        <w:spacing w:line="240" w:lineRule="auto"/>
        <w:ind w:firstLine="0"/>
        <w:jc w:val="left"/>
        <w:rPr>
          <w:szCs w:val="28"/>
        </w:rPr>
        <w:sectPr w:rsidR="00D85F41" w:rsidSect="00FD3B0E">
          <w:headerReference w:type="default" r:id="rId16"/>
          <w:footerReference w:type="even" r:id="rId17"/>
          <w:footerReference w:type="default" r:id="rId18"/>
          <w:pgSz w:w="11906" w:h="16838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pgNumType w:start="4"/>
          <w:cols w:space="720"/>
          <w:docGrid w:linePitch="381" w:charSpace="-2049"/>
        </w:sectPr>
      </w:pPr>
    </w:p>
    <w:p w14:paraId="2EEAB1B1" w14:textId="77777777" w:rsidR="007A1862" w:rsidRPr="00A77851" w:rsidRDefault="00FD3B0E" w:rsidP="00C244C7">
      <w:pPr>
        <w:pStyle w:val="BodyText"/>
        <w:tabs>
          <w:tab w:val="left" w:pos="709"/>
          <w:tab w:val="left" w:pos="1418"/>
        </w:tabs>
      </w:pPr>
      <w:r>
        <w:lastRenderedPageBreak/>
        <w:t>2</w:t>
      </w:r>
      <w:r w:rsidR="00FA3C7F">
        <w:tab/>
      </w:r>
      <w:r w:rsidR="008872EA" w:rsidRPr="00A77851">
        <w:t>Описаниепрограммы</w:t>
      </w:r>
    </w:p>
    <w:p w14:paraId="7CAFAD36" w14:textId="77777777" w:rsidR="007A1862" w:rsidRPr="00A77851" w:rsidRDefault="007A1862">
      <w:pPr>
        <w:pStyle w:val="BodyText"/>
        <w:ind w:firstLine="0"/>
      </w:pPr>
    </w:p>
    <w:p w14:paraId="7A94EF9E" w14:textId="77777777" w:rsidR="007A1862" w:rsidRPr="00A77851" w:rsidRDefault="00FD3B0E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2.1</w:t>
      </w:r>
      <w:r w:rsidR="00FA3C7F">
        <w:rPr>
          <w:szCs w:val="28"/>
        </w:rPr>
        <w:tab/>
      </w:r>
      <w:r w:rsidR="008872EA" w:rsidRPr="00A77851">
        <w:rPr>
          <w:szCs w:val="28"/>
        </w:rPr>
        <w:t>Общиесведения</w:t>
      </w:r>
    </w:p>
    <w:p w14:paraId="3EB97C1B" w14:textId="77777777" w:rsidR="007A1862" w:rsidRPr="00A77851" w:rsidRDefault="007A1862">
      <w:pPr>
        <w:pStyle w:val="BodyText"/>
        <w:ind w:firstLine="0"/>
        <w:rPr>
          <w:i/>
        </w:rPr>
      </w:pPr>
    </w:p>
    <w:p w14:paraId="6CDAED73" w14:textId="639A0B6C" w:rsidR="007A1862" w:rsidRPr="00A77851" w:rsidRDefault="008872EA">
      <w:pPr>
        <w:pStyle w:val="BodyText"/>
        <w:tabs>
          <w:tab w:val="left" w:pos="978"/>
        </w:tabs>
        <w:ind w:firstLine="0"/>
      </w:pPr>
      <w:r w:rsidRPr="00A77851">
        <w:tab/>
        <w:t>Программа</w:t>
      </w:r>
      <w:r w:rsidRPr="00A77851">
        <w:rPr>
          <w:spacing w:val="1"/>
          <w:lang w:val="en-US"/>
        </w:rPr>
        <w:t>Negative</w:t>
      </w:r>
      <w:proofErr w:type="spellStart"/>
      <w:r w:rsidRPr="00A77851">
        <w:t>разработананаязыке</w:t>
      </w:r>
      <w:proofErr w:type="gramStart"/>
      <w:r w:rsidRPr="00A77851">
        <w:t>ObjectPascal,е</w:t>
      </w:r>
      <w:r w:rsidR="00655ACC">
        <w:t>е</w:t>
      </w:r>
      <w:proofErr w:type="spellEnd"/>
      <w:proofErr w:type="gramEnd"/>
      <w:r w:rsidR="00C151EF" w:rsidRPr="00FB3C93">
        <w:t xml:space="preserve"> </w:t>
      </w:r>
      <w:proofErr w:type="spellStart"/>
      <w:r w:rsidRPr="00A77851">
        <w:t>текстсодержитсявфайле</w:t>
      </w:r>
      <w:proofErr w:type="spellEnd"/>
      <w:r w:rsidRPr="00A77851">
        <w:rPr>
          <w:spacing w:val="17"/>
          <w:lang w:val="en-US"/>
        </w:rPr>
        <w:t>Negative</w:t>
      </w:r>
      <w:r w:rsidRPr="00A77851">
        <w:t>.</w:t>
      </w:r>
      <w:proofErr w:type="spellStart"/>
      <w:r w:rsidRPr="00A77851">
        <w:t>ехеиприведенвприложенииА</w:t>
      </w:r>
      <w:proofErr w:type="spellEnd"/>
      <w:r w:rsidRPr="00A77851">
        <w:t>.</w:t>
      </w:r>
    </w:p>
    <w:p w14:paraId="25D44639" w14:textId="77777777" w:rsidR="007A1862" w:rsidRPr="00A77851" w:rsidRDefault="007A1862">
      <w:pPr>
        <w:pStyle w:val="BodyText"/>
        <w:tabs>
          <w:tab w:val="left" w:pos="978"/>
        </w:tabs>
        <w:ind w:firstLine="0"/>
      </w:pPr>
    </w:p>
    <w:p w14:paraId="5B96AC7B" w14:textId="77777777" w:rsidR="007A1862" w:rsidRPr="00A77851" w:rsidRDefault="00FA3C7F" w:rsidP="00C244C7">
      <w:pPr>
        <w:pStyle w:val="ListParagraph"/>
        <w:tabs>
          <w:tab w:val="left" w:pos="709"/>
          <w:tab w:val="left" w:pos="1418"/>
        </w:tabs>
        <w:ind w:left="0" w:firstLine="709"/>
        <w:rPr>
          <w:i/>
          <w:szCs w:val="28"/>
        </w:rPr>
      </w:pPr>
      <w:r>
        <w:rPr>
          <w:szCs w:val="28"/>
        </w:rPr>
        <w:t>2.2</w:t>
      </w:r>
      <w:r w:rsidR="00C244C7">
        <w:rPr>
          <w:szCs w:val="28"/>
        </w:rPr>
        <w:tab/>
      </w:r>
      <w:r w:rsidR="008872EA" w:rsidRPr="00A77851">
        <w:rPr>
          <w:szCs w:val="28"/>
        </w:rPr>
        <w:t>Функциональноеназначение</w:t>
      </w:r>
    </w:p>
    <w:p w14:paraId="3E63D83B" w14:textId="77777777" w:rsidR="007A1862" w:rsidRPr="00A77851" w:rsidRDefault="007A1862">
      <w:pPr>
        <w:ind w:firstLine="0"/>
        <w:rPr>
          <w:i/>
          <w:szCs w:val="28"/>
        </w:rPr>
      </w:pPr>
    </w:p>
    <w:p w14:paraId="176B1857" w14:textId="77777777" w:rsidR="007A1862" w:rsidRPr="00A77851" w:rsidRDefault="008872EA">
      <w:pPr>
        <w:rPr>
          <w:szCs w:val="28"/>
        </w:rPr>
      </w:pPr>
      <w:r w:rsidRPr="00A77851">
        <w:rPr>
          <w:szCs w:val="28"/>
        </w:rPr>
        <w:t>Программа</w:t>
      </w:r>
      <w:r w:rsidRPr="00A77851">
        <w:rPr>
          <w:spacing w:val="1"/>
          <w:szCs w:val="28"/>
          <w:lang w:val="en-US"/>
        </w:rPr>
        <w:t>Negative</w:t>
      </w:r>
      <w:r w:rsidRPr="00A77851">
        <w:rPr>
          <w:szCs w:val="28"/>
        </w:rPr>
        <w:t xml:space="preserve">предназначена для вывода в правом нижнем углу экрана симметрично расположенную ту же фигуру, но в негативном </w:t>
      </w:r>
      <w:proofErr w:type="gramStart"/>
      <w:r w:rsidRPr="00A77851">
        <w:rPr>
          <w:szCs w:val="28"/>
        </w:rPr>
        <w:t>по  отношению</w:t>
      </w:r>
      <w:proofErr w:type="gramEnd"/>
      <w:r w:rsidRPr="00A77851">
        <w:rPr>
          <w:szCs w:val="28"/>
        </w:rPr>
        <w:t xml:space="preserve"> к исходному изображению.</w:t>
      </w:r>
    </w:p>
    <w:p w14:paraId="02919155" w14:textId="77777777" w:rsidR="007A1862" w:rsidRPr="00A77851" w:rsidRDefault="007A1862">
      <w:pPr>
        <w:ind w:firstLine="0"/>
        <w:rPr>
          <w:szCs w:val="28"/>
        </w:rPr>
      </w:pPr>
    </w:p>
    <w:p w14:paraId="2581278C" w14:textId="77777777" w:rsidR="008C1022" w:rsidRPr="00A77851" w:rsidRDefault="00C244C7" w:rsidP="00C244C7">
      <w:pPr>
        <w:pStyle w:val="BodyText"/>
        <w:tabs>
          <w:tab w:val="left" w:pos="709"/>
          <w:tab w:val="left" w:pos="1418"/>
        </w:tabs>
      </w:pPr>
      <w:r>
        <w:t>2.3</w:t>
      </w:r>
      <w:r>
        <w:tab/>
      </w:r>
      <w:r w:rsidR="008872EA" w:rsidRPr="00A77851">
        <w:t>Описаниелогическойструктуры</w:t>
      </w:r>
    </w:p>
    <w:p w14:paraId="66D6EC24" w14:textId="77777777" w:rsidR="000A573E" w:rsidRPr="00377F47" w:rsidRDefault="000A573E" w:rsidP="008C1022">
      <w:pPr>
        <w:pStyle w:val="BodyText"/>
        <w:tabs>
          <w:tab w:val="left" w:pos="709"/>
        </w:tabs>
      </w:pPr>
    </w:p>
    <w:p w14:paraId="5E2E2074" w14:textId="77777777" w:rsidR="007A1862" w:rsidRPr="00A77851" w:rsidRDefault="008872EA" w:rsidP="008C1022">
      <w:pPr>
        <w:pStyle w:val="BodyText"/>
        <w:tabs>
          <w:tab w:val="left" w:pos="709"/>
        </w:tabs>
      </w:pPr>
      <w:r w:rsidRPr="00A77851">
        <w:t>ПрограммаProject1состоитизодногомодуляUnit1.</w:t>
      </w:r>
      <w:r w:rsidRPr="00A77851">
        <w:tab/>
        <w:t>Схемавзаимодействиямодулейпрограммыпредставленанарисунке1.</w:t>
      </w:r>
    </w:p>
    <w:p w14:paraId="2A9FFA41" w14:textId="77777777" w:rsidR="008C1022" w:rsidRPr="00A77851" w:rsidRDefault="008C1022" w:rsidP="00257047">
      <w:pPr>
        <w:pStyle w:val="BodyText"/>
        <w:tabs>
          <w:tab w:val="left" w:pos="709"/>
        </w:tabs>
        <w:ind w:firstLine="0"/>
        <w:jc w:val="center"/>
      </w:pPr>
    </w:p>
    <w:p w14:paraId="5650499B" w14:textId="77777777" w:rsidR="007A1862" w:rsidRPr="00A77851" w:rsidRDefault="008872EA" w:rsidP="00257047">
      <w:pPr>
        <w:pStyle w:val="BodyText"/>
        <w:ind w:firstLine="0"/>
        <w:jc w:val="center"/>
      </w:pPr>
      <w:r w:rsidRPr="00A77851">
        <w:t>Рисунок1-Схемавзаимодействияпрограмм</w:t>
      </w:r>
    </w:p>
    <w:p w14:paraId="6124AFC6" w14:textId="77777777" w:rsidR="007A1862" w:rsidRPr="00A77851" w:rsidRDefault="008872EA" w:rsidP="00FA3C7F">
      <w:pPr>
        <w:pStyle w:val="BodyText"/>
        <w:ind w:firstLine="720"/>
      </w:pPr>
      <w:r w:rsidRPr="00A77851">
        <w:t>Описаниемодуляприведеновтаблице</w:t>
      </w:r>
      <w:r w:rsidRPr="00A77851">
        <w:rPr>
          <w:spacing w:val="10"/>
        </w:rPr>
        <w:t>2.</w:t>
      </w:r>
    </w:p>
    <w:p w14:paraId="5778316B" w14:textId="77777777" w:rsidR="007A1862" w:rsidRPr="00A77851" w:rsidRDefault="008872EA">
      <w:pPr>
        <w:pStyle w:val="BodyText"/>
        <w:ind w:firstLine="0"/>
      </w:pPr>
      <w:r w:rsidRPr="00A77851">
        <w:t>Таблица2–Описаниемодуля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5"/>
        <w:gridCol w:w="3162"/>
        <w:gridCol w:w="3192"/>
      </w:tblGrid>
      <w:tr w:rsidR="007A1862" w:rsidRPr="00A77851" w14:paraId="532C92EE" w14:textId="77777777">
        <w:trPr>
          <w:trHeight w:val="48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CC4B1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Имямодуля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28694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Форма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1B228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Примечание</w:t>
            </w:r>
          </w:p>
        </w:tc>
      </w:tr>
      <w:tr w:rsidR="007A1862" w:rsidRPr="00A77851" w14:paraId="25B50136" w14:textId="77777777">
        <w:trPr>
          <w:trHeight w:val="96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D8B9A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Unit1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1764D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Form1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43C6A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Главныймодуль</w:t>
            </w:r>
          </w:p>
          <w:p w14:paraId="0C5EA38D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программы</w:t>
            </w:r>
          </w:p>
        </w:tc>
      </w:tr>
    </w:tbl>
    <w:p w14:paraId="2BFC35CE" w14:textId="77777777" w:rsidR="007A1862" w:rsidRPr="00A77851" w:rsidRDefault="007A1862">
      <w:pPr>
        <w:pStyle w:val="BodyText"/>
        <w:ind w:firstLine="0"/>
      </w:pPr>
    </w:p>
    <w:p w14:paraId="05A8FABA" w14:textId="77777777" w:rsidR="006F6CD5" w:rsidRDefault="008872EA" w:rsidP="00FA3C7F">
      <w:pPr>
        <w:pStyle w:val="BodyText"/>
        <w:ind w:firstLine="720"/>
        <w:rPr>
          <w:spacing w:val="10"/>
        </w:rPr>
      </w:pPr>
      <w:proofErr w:type="gramStart"/>
      <w:r w:rsidRPr="00A77851">
        <w:t>Проектпрограммывключаетвсебяглавнуюпрограммуиследующиеподпрограммы:procedureris</w:t>
      </w:r>
      <w:proofErr w:type="gramEnd"/>
      <w:r w:rsidRPr="00A77851">
        <w:t>,procedureTForm1.FormCreate,procedureTForml.N4Click,procedure</w:t>
      </w:r>
      <w:r w:rsidR="007918E9">
        <w:rPr>
          <w:lang w:val="en-US"/>
        </w:rPr>
        <w:t>negative</w:t>
      </w:r>
      <w:r w:rsidRPr="00A77851">
        <w:t>,procedureTForml.N6Click,procedureTForml.N3Click.</w:t>
      </w:r>
      <w:r w:rsidR="006F6CD5">
        <w:t xml:space="preserve">Структура программы </w:t>
      </w:r>
      <w:r w:rsidRPr="00A77851">
        <w:t>приведенанарисунке</w:t>
      </w:r>
      <w:r w:rsidRPr="00A77851">
        <w:rPr>
          <w:spacing w:val="10"/>
        </w:rPr>
        <w:t>2.</w:t>
      </w:r>
    </w:p>
    <w:p w14:paraId="3EA771B6" w14:textId="77777777" w:rsidR="006F6CD5" w:rsidRDefault="006F6CD5">
      <w:pPr>
        <w:suppressAutoHyphens w:val="0"/>
        <w:spacing w:line="240" w:lineRule="auto"/>
        <w:ind w:firstLine="0"/>
        <w:jc w:val="left"/>
        <w:rPr>
          <w:spacing w:val="10"/>
          <w:szCs w:val="28"/>
        </w:rPr>
      </w:pPr>
      <w:r>
        <w:rPr>
          <w:spacing w:val="10"/>
        </w:rPr>
        <w:br w:type="page"/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1098"/>
      </w:tblGrid>
      <w:tr w:rsidR="006F6CD5" w14:paraId="5CA8871A" w14:textId="77777777" w:rsidTr="00D970EF">
        <w:trPr>
          <w:cantSplit/>
          <w:trHeight w:val="9904"/>
        </w:trPr>
        <w:tc>
          <w:tcPr>
            <w:tcW w:w="9039" w:type="dxa"/>
            <w:vMerge w:val="restart"/>
            <w:textDirection w:val="tbRl"/>
            <w:vAlign w:val="bottom"/>
          </w:tcPr>
          <w:p w14:paraId="38C2192D" w14:textId="77777777" w:rsidR="006F6CD5" w:rsidRDefault="00377F47" w:rsidP="00377F47">
            <w:pPr>
              <w:pStyle w:val="BodyText"/>
              <w:ind w:left="113" w:right="113" w:firstLine="0"/>
              <w:jc w:val="center"/>
              <w:rPr>
                <w:spacing w:val="10"/>
              </w:rPr>
            </w:pPr>
            <w:r>
              <w:rPr>
                <w:noProof/>
                <w:spacing w:val="10"/>
                <w:lang w:eastAsia="ru-RU"/>
              </w:rPr>
              <w:lastRenderedPageBreak/>
              <w:drawing>
                <wp:inline distT="0" distB="0" distL="0" distR="0" wp14:anchorId="08E73DAE" wp14:editId="2A35F695">
                  <wp:extent cx="5441177" cy="8665535"/>
                  <wp:effectExtent l="19050" t="0" r="7123" b="0"/>
                  <wp:docPr id="1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177" cy="866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textDirection w:val="btLr"/>
          </w:tcPr>
          <w:p w14:paraId="094CA6D2" w14:textId="77777777" w:rsidR="006F6CD5" w:rsidRDefault="006F6CD5" w:rsidP="006F6CD5">
            <w:pPr>
              <w:pStyle w:val="BodyText"/>
              <w:ind w:left="113" w:right="113" w:firstLine="0"/>
              <w:jc w:val="left"/>
              <w:rPr>
                <w:spacing w:val="10"/>
              </w:rPr>
            </w:pPr>
            <w:r w:rsidRPr="00A77851">
              <w:t>Рисунок2–Структурапрограммы</w:t>
            </w:r>
          </w:p>
        </w:tc>
      </w:tr>
      <w:tr w:rsidR="006F6CD5" w14:paraId="1C348086" w14:textId="77777777" w:rsidTr="00D970EF">
        <w:trPr>
          <w:cantSplit/>
          <w:trHeight w:val="3990"/>
        </w:trPr>
        <w:tc>
          <w:tcPr>
            <w:tcW w:w="9039" w:type="dxa"/>
            <w:vMerge/>
          </w:tcPr>
          <w:p w14:paraId="4853CEDB" w14:textId="77777777" w:rsidR="006F6CD5" w:rsidRDefault="006F6CD5" w:rsidP="00FA3C7F">
            <w:pPr>
              <w:pStyle w:val="BodyText"/>
              <w:ind w:firstLine="0"/>
              <w:rPr>
                <w:spacing w:val="10"/>
              </w:rPr>
            </w:pPr>
          </w:p>
        </w:tc>
        <w:tc>
          <w:tcPr>
            <w:tcW w:w="1098" w:type="dxa"/>
            <w:textDirection w:val="btLr"/>
          </w:tcPr>
          <w:p w14:paraId="52337C4D" w14:textId="77777777" w:rsidR="006F6CD5" w:rsidRDefault="006F6CD5" w:rsidP="006F6CD5">
            <w:pPr>
              <w:pStyle w:val="BodyText"/>
              <w:ind w:left="113" w:right="113" w:firstLine="0"/>
              <w:rPr>
                <w:spacing w:val="10"/>
              </w:rPr>
            </w:pPr>
          </w:p>
        </w:tc>
      </w:tr>
    </w:tbl>
    <w:p w14:paraId="25335366" w14:textId="77777777" w:rsidR="00257047" w:rsidRDefault="00257047" w:rsidP="006F6CD5">
      <w:pPr>
        <w:pStyle w:val="BodyText"/>
        <w:ind w:firstLine="0"/>
      </w:pPr>
      <w:r>
        <w:br w:type="page"/>
      </w:r>
    </w:p>
    <w:p w14:paraId="3D1324CE" w14:textId="77777777" w:rsidR="008C1022" w:rsidRPr="00A77851" w:rsidRDefault="008872EA" w:rsidP="00C244C7">
      <w:pPr>
        <w:pStyle w:val="BodyText"/>
        <w:ind w:firstLine="720"/>
        <w:rPr>
          <w:spacing w:val="-67"/>
        </w:rPr>
      </w:pPr>
      <w:r w:rsidRPr="00A77851">
        <w:lastRenderedPageBreak/>
        <w:t>Описание процедур и функций приведено в таблице 3.</w:t>
      </w:r>
    </w:p>
    <w:p w14:paraId="2277C7E2" w14:textId="77777777" w:rsidR="007A1862" w:rsidRPr="00A77851" w:rsidRDefault="008872EA">
      <w:pPr>
        <w:pStyle w:val="BodyText"/>
        <w:ind w:firstLine="0"/>
      </w:pPr>
      <w:r w:rsidRPr="00A77851">
        <w:t>Таблица3–</w:t>
      </w:r>
      <w:proofErr w:type="spellStart"/>
      <w:r w:rsidRPr="00A77851">
        <w:t>Описаниепроцедурифункций</w:t>
      </w:r>
      <w:proofErr w:type="spellEnd"/>
    </w:p>
    <w:tbl>
      <w:tblPr>
        <w:tblW w:w="9641" w:type="dxa"/>
        <w:tblInd w:w="2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5"/>
        <w:gridCol w:w="3410"/>
        <w:gridCol w:w="3536"/>
      </w:tblGrid>
      <w:tr w:rsidR="007A1862" w:rsidRPr="00A77851" w14:paraId="3198C327" w14:textId="77777777" w:rsidTr="00D85F41">
        <w:trPr>
          <w:trHeight w:val="966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E2CB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Имямодуля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80B4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Наименованиепроцедуры</w:t>
            </w:r>
          </w:p>
          <w:p w14:paraId="15EE5601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илифункции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2B51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Примечание</w:t>
            </w:r>
          </w:p>
        </w:tc>
      </w:tr>
      <w:tr w:rsidR="007A1862" w:rsidRPr="00A77851" w14:paraId="2934C303" w14:textId="77777777" w:rsidTr="00D85F41">
        <w:trPr>
          <w:trHeight w:val="1932"/>
        </w:trPr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8B67" w14:textId="77777777" w:rsidR="007A1862" w:rsidRPr="00A77851" w:rsidRDefault="008872EA" w:rsidP="00D85F41">
            <w:pPr>
              <w:pStyle w:val="TableParagraph"/>
              <w:ind w:firstLine="0"/>
              <w:jc w:val="center"/>
              <w:rPr>
                <w:szCs w:val="28"/>
              </w:rPr>
            </w:pPr>
            <w:r w:rsidRPr="00A77851">
              <w:rPr>
                <w:szCs w:val="28"/>
              </w:rPr>
              <w:t>Unitl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7DF42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procedureTForm1.FormCreate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CD5F3" w14:textId="77777777" w:rsidR="007A1862" w:rsidRPr="00A77851" w:rsidRDefault="008872EA" w:rsidP="00D85F41">
            <w:pPr>
              <w:pStyle w:val="TableParagraph"/>
              <w:ind w:firstLine="0"/>
              <w:jc w:val="left"/>
              <w:rPr>
                <w:szCs w:val="28"/>
              </w:rPr>
            </w:pPr>
            <w:r w:rsidRPr="00A77851">
              <w:rPr>
                <w:szCs w:val="28"/>
              </w:rPr>
              <w:t>Процедураизображения</w:t>
            </w:r>
            <w:r w:rsidR="00D85F41">
              <w:rPr>
                <w:szCs w:val="28"/>
              </w:rPr>
              <w:t>негатива</w:t>
            </w:r>
            <w:r w:rsidRPr="00A77851">
              <w:rPr>
                <w:szCs w:val="28"/>
              </w:rPr>
              <w:t>наформеизаписивфайлинформации</w:t>
            </w:r>
          </w:p>
          <w:p w14:paraId="05F87F35" w14:textId="77777777" w:rsidR="007A1862" w:rsidRPr="00A77851" w:rsidRDefault="008872EA" w:rsidP="00D85F41">
            <w:pPr>
              <w:pStyle w:val="TableParagraph"/>
              <w:ind w:firstLine="0"/>
              <w:jc w:val="left"/>
              <w:rPr>
                <w:szCs w:val="28"/>
              </w:rPr>
            </w:pPr>
            <w:r w:rsidRPr="00A77851">
              <w:rPr>
                <w:szCs w:val="28"/>
              </w:rPr>
              <w:t>обавторе</w:t>
            </w:r>
          </w:p>
        </w:tc>
      </w:tr>
      <w:tr w:rsidR="007A1862" w:rsidRPr="00A77851" w14:paraId="3C129B1F" w14:textId="77777777" w:rsidTr="00D85F41">
        <w:trPr>
          <w:trHeight w:val="3863"/>
        </w:trPr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0AC0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B5E96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procedureTForm1.N4Click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7D7A" w14:textId="77777777" w:rsidR="007A1862" w:rsidRPr="00A77851" w:rsidRDefault="00D85F41" w:rsidP="00D85F41">
            <w:pPr>
              <w:ind w:firstLine="0"/>
            </w:pPr>
            <w:r>
              <w:t xml:space="preserve">Процедура </w:t>
            </w:r>
            <w:r w:rsidR="008872EA" w:rsidRPr="00A77851">
              <w:rPr>
                <w:spacing w:val="-1"/>
              </w:rPr>
              <w:t>создания</w:t>
            </w:r>
            <w:r>
              <w:t xml:space="preserve">файла, </w:t>
            </w:r>
            <w:r w:rsidR="008872EA" w:rsidRPr="00A77851">
              <w:rPr>
                <w:spacing w:val="-1"/>
              </w:rPr>
              <w:t>содержащего</w:t>
            </w:r>
            <w:r w:rsidR="008872EA" w:rsidRPr="00A77851">
              <w:t>информациюозначении</w:t>
            </w:r>
            <w:r>
              <w:t xml:space="preserve">количества запусков </w:t>
            </w:r>
            <w:proofErr w:type="gramStart"/>
            <w:r>
              <w:t>программы</w:t>
            </w:r>
            <w:r w:rsidR="008872EA" w:rsidRPr="00A77851">
              <w:t>.Онаосуществляетконтрольна</w:t>
            </w:r>
            <w:proofErr w:type="gramEnd"/>
            <w:r w:rsidR="008872EA" w:rsidRPr="00A77851">
              <w:t xml:space="preserve"> допустимость</w:t>
            </w:r>
            <w:r>
              <w:t xml:space="preserve">вводимых </w:t>
            </w:r>
            <w:r w:rsidR="008872EA" w:rsidRPr="00A77851">
              <w:rPr>
                <w:spacing w:val="-1"/>
              </w:rPr>
              <w:t>значений</w:t>
            </w:r>
            <w:r w:rsidR="008872EA" w:rsidRPr="00A77851">
              <w:t>пользователемисохраняетзначениявфайле</w:t>
            </w:r>
          </w:p>
        </w:tc>
      </w:tr>
      <w:tr w:rsidR="007A1862" w:rsidRPr="00A77851" w14:paraId="54AC9108" w14:textId="77777777" w:rsidTr="00D85F41">
        <w:trPr>
          <w:trHeight w:val="966"/>
        </w:trPr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5BA05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E2FC8" w14:textId="77777777" w:rsidR="007A1862" w:rsidRPr="00D85F41" w:rsidRDefault="008872EA" w:rsidP="00D85F41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procedure</w:t>
            </w:r>
            <w:r w:rsidR="00D85F41">
              <w:rPr>
                <w:szCs w:val="28"/>
                <w:lang w:val="en-US"/>
              </w:rPr>
              <w:t>negative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BB697" w14:textId="77777777" w:rsidR="007A1862" w:rsidRPr="00A77851" w:rsidRDefault="00D85F41" w:rsidP="00D85F41">
            <w:pPr>
              <w:pStyle w:val="TableParagraph"/>
              <w:tabs>
                <w:tab w:val="left" w:pos="2123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Процедура </w:t>
            </w:r>
            <w:r w:rsidR="008872EA" w:rsidRPr="00A77851">
              <w:rPr>
                <w:szCs w:val="28"/>
              </w:rPr>
              <w:t>рисования</w:t>
            </w:r>
          </w:p>
          <w:p w14:paraId="76E89BC3" w14:textId="77777777" w:rsidR="007A1862" w:rsidRPr="00A77851" w:rsidRDefault="00D85F41" w:rsidP="00D85F41">
            <w:pPr>
              <w:pStyle w:val="TableParagraph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отраженной фигуры</w:t>
            </w:r>
          </w:p>
        </w:tc>
      </w:tr>
      <w:tr w:rsidR="007A1862" w:rsidRPr="00A77851" w14:paraId="5982D0E7" w14:textId="77777777" w:rsidTr="00D85F41">
        <w:trPr>
          <w:trHeight w:val="1448"/>
        </w:trPr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4D038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4FF43" w14:textId="77777777" w:rsidR="007A1862" w:rsidRPr="00A77851" w:rsidRDefault="008872EA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procedure</w:t>
            </w:r>
            <w:r w:rsidRPr="00A77851">
              <w:rPr>
                <w:spacing w:val="-1"/>
                <w:szCs w:val="28"/>
              </w:rPr>
              <w:t>TForml.N6Click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7E2F" w14:textId="77777777" w:rsidR="007A1862" w:rsidRPr="00A77851" w:rsidRDefault="00D85F41" w:rsidP="00D85F41">
            <w:pPr>
              <w:pStyle w:val="TableParagraph"/>
              <w:tabs>
                <w:tab w:val="left" w:pos="1137"/>
                <w:tab w:val="left" w:pos="1804"/>
                <w:tab w:val="left" w:pos="3078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Процедура вывода </w:t>
            </w:r>
            <w:r w:rsidR="008872EA" w:rsidRPr="00A77851">
              <w:rPr>
                <w:spacing w:val="-1"/>
                <w:szCs w:val="28"/>
              </w:rPr>
              <w:t>на</w:t>
            </w:r>
            <w:r>
              <w:rPr>
                <w:szCs w:val="28"/>
              </w:rPr>
              <w:t xml:space="preserve">экран информации </w:t>
            </w:r>
            <w:r w:rsidR="008872EA" w:rsidRPr="00A77851">
              <w:rPr>
                <w:spacing w:val="-2"/>
                <w:szCs w:val="28"/>
              </w:rPr>
              <w:t>об</w:t>
            </w:r>
            <w:r w:rsidR="008872EA" w:rsidRPr="00A77851">
              <w:rPr>
                <w:szCs w:val="28"/>
              </w:rPr>
              <w:t>авторе</w:t>
            </w:r>
          </w:p>
        </w:tc>
      </w:tr>
      <w:tr w:rsidR="007A1862" w:rsidRPr="00A77851" w14:paraId="286A8934" w14:textId="77777777" w:rsidTr="00D85F41">
        <w:trPr>
          <w:trHeight w:val="967"/>
        </w:trPr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5031D" w14:textId="77777777" w:rsidR="007A1862" w:rsidRPr="00A77851" w:rsidRDefault="007A1862">
            <w:pPr>
              <w:rPr>
                <w:szCs w:val="28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5372B" w14:textId="77777777" w:rsidR="007A1862" w:rsidRPr="00A77851" w:rsidRDefault="00D85F41">
            <w:pPr>
              <w:pStyle w:val="TableParagraph"/>
              <w:ind w:firstLine="0"/>
              <w:rPr>
                <w:szCs w:val="28"/>
              </w:rPr>
            </w:pPr>
            <w:r w:rsidRPr="00A77851">
              <w:rPr>
                <w:szCs w:val="28"/>
              </w:rPr>
              <w:t>procedure</w:t>
            </w:r>
            <w:r w:rsidR="008872EA" w:rsidRPr="00A77851">
              <w:rPr>
                <w:szCs w:val="28"/>
              </w:rPr>
              <w:t>TForm1.N3Click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38FA" w14:textId="77777777" w:rsidR="007A1862" w:rsidRPr="00A77851" w:rsidRDefault="00D85F41" w:rsidP="00D85F41">
            <w:pPr>
              <w:ind w:firstLine="0"/>
            </w:pPr>
            <w:r>
              <w:t>Процедура вых</w:t>
            </w:r>
            <w:r w:rsidRPr="00A77851">
              <w:t>ода</w:t>
            </w:r>
            <w:r w:rsidR="008872EA" w:rsidRPr="00A77851">
              <w:t>из</w:t>
            </w:r>
          </w:p>
          <w:p w14:paraId="299085D2" w14:textId="77777777" w:rsidR="007A1862" w:rsidRPr="00A77851" w:rsidRDefault="008872EA" w:rsidP="00D85F41">
            <w:pPr>
              <w:ind w:firstLine="0"/>
            </w:pPr>
            <w:r w:rsidRPr="00A77851">
              <w:t>программы</w:t>
            </w:r>
          </w:p>
        </w:tc>
      </w:tr>
    </w:tbl>
    <w:p w14:paraId="1A1E6769" w14:textId="77777777" w:rsidR="007A1862" w:rsidRPr="00A77851" w:rsidRDefault="007A1862">
      <w:pPr>
        <w:pStyle w:val="BodyText"/>
        <w:ind w:firstLine="0"/>
      </w:pPr>
    </w:p>
    <w:p w14:paraId="1B71E09E" w14:textId="77777777" w:rsidR="008C1022" w:rsidRPr="00A77851" w:rsidRDefault="00C244C7" w:rsidP="00C244C7">
      <w:pPr>
        <w:pStyle w:val="BodyText"/>
        <w:tabs>
          <w:tab w:val="left" w:pos="709"/>
          <w:tab w:val="left" w:pos="5100"/>
          <w:tab w:val="left" w:pos="6954"/>
          <w:tab w:val="left" w:pos="7925"/>
          <w:tab w:val="left" w:pos="9407"/>
        </w:tabs>
        <w:ind w:firstLine="0"/>
      </w:pPr>
      <w:r>
        <w:tab/>
      </w:r>
      <w:r w:rsidR="00257047">
        <w:t xml:space="preserve">Обработчик TForm1.N3Click обрабатывает выбор подпункта </w:t>
      </w:r>
      <w:proofErr w:type="gramStart"/>
      <w:r w:rsidR="008872EA" w:rsidRPr="00A77851">
        <w:t>меню«</w:t>
      </w:r>
      <w:proofErr w:type="gramEnd"/>
      <w:r w:rsidR="008872EA" w:rsidRPr="00A77851">
        <w:t>Выход»изпунктаглавногоменю«Файл»ипредназначендлявыходаизпрограммы.</w:t>
      </w:r>
    </w:p>
    <w:p w14:paraId="7AC2CD16" w14:textId="77777777" w:rsidR="00C244C7" w:rsidRDefault="008872EA" w:rsidP="00C244C7">
      <w:pPr>
        <w:pStyle w:val="BodyText"/>
        <w:ind w:firstLine="720"/>
      </w:pPr>
      <w:r w:rsidRPr="00257047">
        <w:t>АлгоритмпроцедурыTForm1.N3Clickпредставленнарисунке 3.</w:t>
      </w:r>
    </w:p>
    <w:p w14:paraId="1E42ADF8" w14:textId="77777777" w:rsidR="00C244C7" w:rsidRDefault="00C244C7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7F18C900" w14:textId="77777777" w:rsidR="00233970" w:rsidRDefault="00233970" w:rsidP="00257047">
      <w:pPr>
        <w:pStyle w:val="BodyText"/>
        <w:ind w:firstLine="0"/>
        <w:jc w:val="center"/>
      </w:pPr>
    </w:p>
    <w:p w14:paraId="74E3F0E5" w14:textId="77777777" w:rsidR="007A1862" w:rsidRPr="00257047" w:rsidRDefault="008872EA" w:rsidP="00257047">
      <w:pPr>
        <w:pStyle w:val="BodyText"/>
        <w:ind w:firstLine="0"/>
        <w:jc w:val="center"/>
      </w:pPr>
      <w:r w:rsidRPr="00257047">
        <w:t>Рисунок3</w:t>
      </w:r>
      <w:r w:rsidR="0032626F" w:rsidRPr="00A77851">
        <w:t>–</w:t>
      </w:r>
      <w:r w:rsidRPr="00257047">
        <w:t>СхемапроцедурыTForml.N3Click</w:t>
      </w:r>
    </w:p>
    <w:p w14:paraId="679D709C" w14:textId="77777777" w:rsidR="007A1862" w:rsidRPr="00257047" w:rsidRDefault="007A1862">
      <w:pPr>
        <w:pStyle w:val="BodyText"/>
        <w:ind w:firstLine="0"/>
      </w:pPr>
    </w:p>
    <w:p w14:paraId="1DF5EE69" w14:textId="77777777" w:rsidR="007A1862" w:rsidRPr="00257047" w:rsidRDefault="008872EA" w:rsidP="00257047">
      <w:pPr>
        <w:pStyle w:val="BodyText"/>
        <w:ind w:firstLine="720"/>
      </w:pPr>
      <w:r w:rsidRPr="00257047">
        <w:t>Вблоке2осуществляетсявызовстандартнойпроцедурыCloseдлязакрытияформы и выхода из программы.</w:t>
      </w:r>
    </w:p>
    <w:p w14:paraId="7EC7EE89" w14:textId="77777777" w:rsidR="007A1862" w:rsidRPr="00257047" w:rsidRDefault="008872EA" w:rsidP="00C244C7">
      <w:pPr>
        <w:pStyle w:val="BodyText"/>
      </w:pPr>
      <w:r w:rsidRPr="00257047">
        <w:t>ТекстпрограммыприведенвприложенииА.</w:t>
      </w:r>
    </w:p>
    <w:p w14:paraId="5716E70B" w14:textId="77777777" w:rsidR="007A1862" w:rsidRPr="00257047" w:rsidRDefault="008872EA">
      <w:pPr>
        <w:pStyle w:val="BodyText"/>
        <w:ind w:firstLine="0"/>
      </w:pPr>
      <w:r w:rsidRPr="00257047">
        <w:t>Впрограммеиспользуются следующиепользовательскиетипыданных:</w:t>
      </w:r>
    </w:p>
    <w:p w14:paraId="24AA72C8" w14:textId="77777777" w:rsidR="007A1862" w:rsidRPr="00257047" w:rsidRDefault="007A1862">
      <w:pPr>
        <w:pStyle w:val="BodyText"/>
        <w:ind w:firstLine="0"/>
        <w:rPr>
          <w:iCs/>
        </w:rPr>
      </w:pPr>
    </w:p>
    <w:p w14:paraId="3A0217B5" w14:textId="77777777" w:rsidR="007A1862" w:rsidRPr="00257047" w:rsidRDefault="00257047" w:rsidP="00C244C7">
      <w:pPr>
        <w:pStyle w:val="BodyText"/>
        <w:tabs>
          <w:tab w:val="left" w:pos="1717"/>
          <w:tab w:val="left" w:pos="2890"/>
          <w:tab w:val="left" w:pos="4274"/>
          <w:tab w:val="left" w:pos="5490"/>
          <w:tab w:val="left" w:pos="7109"/>
          <w:tab w:val="left" w:pos="8668"/>
        </w:tabs>
      </w:pPr>
      <w:r w:rsidRPr="00257047">
        <w:t xml:space="preserve">В разделе описания главной </w:t>
      </w:r>
      <w:r w:rsidR="008872EA" w:rsidRPr="00257047">
        <w:t>программыобъявлены</w:t>
      </w:r>
      <w:r w:rsidR="008872EA" w:rsidRPr="00257047">
        <w:rPr>
          <w:spacing w:val="-1"/>
        </w:rPr>
        <w:t>следующие</w:t>
      </w:r>
      <w:r w:rsidR="008872EA" w:rsidRPr="00257047">
        <w:t>глобальныепеременные:</w:t>
      </w:r>
    </w:p>
    <w:p w14:paraId="7D54454E" w14:textId="77777777" w:rsidR="007A1862" w:rsidRPr="00257047" w:rsidRDefault="008872EA" w:rsidP="00257047">
      <w:pPr>
        <w:pStyle w:val="BodyText"/>
        <w:ind w:firstLine="720"/>
      </w:pPr>
      <w:proofErr w:type="gramStart"/>
      <w:r w:rsidRPr="00257047">
        <w:t>i:integer</w:t>
      </w:r>
      <w:proofErr w:type="gramEnd"/>
      <w:r w:rsidRPr="00257047">
        <w:t xml:space="preserve"> –счетчикцикла.</w:t>
      </w:r>
    </w:p>
    <w:p w14:paraId="24F3B746" w14:textId="77777777" w:rsidR="00257047" w:rsidRPr="00257047" w:rsidRDefault="00257047">
      <w:pPr>
        <w:pStyle w:val="BodyText"/>
        <w:ind w:firstLine="0"/>
      </w:pPr>
    </w:p>
    <w:p w14:paraId="34CACEAC" w14:textId="77777777" w:rsidR="00AE3598" w:rsidRPr="00257047" w:rsidRDefault="008872EA" w:rsidP="00C244C7">
      <w:pPr>
        <w:pStyle w:val="BodyText"/>
      </w:pPr>
      <w:r w:rsidRPr="00257047">
        <w:t>Программасостоитизчетырехобработчиковсобытий.</w:t>
      </w:r>
    </w:p>
    <w:p w14:paraId="636778F2" w14:textId="77777777" w:rsidR="00AE3598" w:rsidRDefault="008872EA" w:rsidP="00351637">
      <w:pPr>
        <w:pStyle w:val="BodyText"/>
        <w:ind w:firstLine="720"/>
        <w:rPr>
          <w:i/>
        </w:rPr>
      </w:pPr>
      <w:r w:rsidRPr="00A77851">
        <w:t>Обработчик procedure TForm1.N3Click обрабатывает выбор подпунктаменю «Выход» из пункта главного меню «Файл» и предназначен длявыходаизпрограммы.</w:t>
      </w:r>
    </w:p>
    <w:p w14:paraId="1397BB4D" w14:textId="77777777" w:rsidR="007A1862" w:rsidRPr="00A77851" w:rsidRDefault="008872EA" w:rsidP="00351637">
      <w:pPr>
        <w:pStyle w:val="BodyText"/>
        <w:ind w:firstLine="720"/>
      </w:pPr>
      <w:r w:rsidRPr="00A77851">
        <w:t>ВразделеисполняемыхоператоровобработчикасобытийprocedureTForm1.N3Clickвызываетсястандартнаяпроцедураcloseдлязакрытияформы.</w:t>
      </w:r>
    </w:p>
    <w:p w14:paraId="3EF93537" w14:textId="77777777" w:rsidR="007A1862" w:rsidRPr="00A77851" w:rsidRDefault="007A1862" w:rsidP="00351637">
      <w:pPr>
        <w:pStyle w:val="BodyText"/>
        <w:ind w:firstLine="0"/>
      </w:pPr>
    </w:p>
    <w:p w14:paraId="797B5A51" w14:textId="77777777" w:rsidR="007A1862" w:rsidRPr="00351637" w:rsidRDefault="00351637" w:rsidP="00C244C7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2.4</w:t>
      </w:r>
      <w:r>
        <w:rPr>
          <w:szCs w:val="28"/>
        </w:rPr>
        <w:tab/>
      </w:r>
      <w:r w:rsidR="008872EA" w:rsidRPr="00351637">
        <w:rPr>
          <w:szCs w:val="28"/>
        </w:rPr>
        <w:t>Используемыетехническиесредства</w:t>
      </w:r>
    </w:p>
    <w:p w14:paraId="0C44BF61" w14:textId="77777777" w:rsidR="007A1862" w:rsidRPr="00351637" w:rsidRDefault="007A1862">
      <w:pPr>
        <w:pStyle w:val="BodyText"/>
        <w:ind w:firstLine="0"/>
      </w:pPr>
    </w:p>
    <w:p w14:paraId="446E99B8" w14:textId="77777777" w:rsidR="007A1862" w:rsidRPr="00A77851" w:rsidRDefault="008872EA" w:rsidP="00351637">
      <w:pPr>
        <w:pStyle w:val="BodyText"/>
        <w:ind w:firstLine="705"/>
      </w:pPr>
      <w:r w:rsidRPr="00A77851">
        <w:t>ПрограммавыполняетсянаIBM-совместимыхперсональныхкомпьютерах, имеющих следующие минимальные характеристики: тактоваячастота процессора–</w:t>
      </w:r>
      <w:r w:rsidR="00201DFD">
        <w:t xml:space="preserve"> 3,5 Ггц; оперативная память –</w:t>
      </w:r>
      <w:r w:rsidRPr="00A77851">
        <w:t xml:space="preserve"> 4 Гбайт; на жесткомдиске при установке используется около 540 Кбайт; объем жестокого </w:t>
      </w:r>
      <w:proofErr w:type="gramStart"/>
      <w:r w:rsidRPr="00A77851">
        <w:t>дисказависитотразмераинформационнойбазы,нодолженбытьнеменее</w:t>
      </w:r>
      <w:proofErr w:type="gramEnd"/>
      <w:r w:rsidRPr="00A77851">
        <w:t>230Гбайт.</w:t>
      </w:r>
    </w:p>
    <w:p w14:paraId="620C0B7F" w14:textId="77777777" w:rsidR="00C244C7" w:rsidRDefault="00C244C7">
      <w:pPr>
        <w:suppressAutoHyphens w:val="0"/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0321F74F" w14:textId="77777777" w:rsidR="007A1862" w:rsidRDefault="008872EA" w:rsidP="00C244C7">
      <w:pPr>
        <w:pStyle w:val="ListParagraph"/>
        <w:numPr>
          <w:ilvl w:val="1"/>
          <w:numId w:val="12"/>
        </w:numPr>
        <w:tabs>
          <w:tab w:val="left" w:pos="1418"/>
        </w:tabs>
        <w:ind w:left="1418" w:hanging="713"/>
        <w:rPr>
          <w:szCs w:val="28"/>
        </w:rPr>
      </w:pPr>
      <w:r w:rsidRPr="00A77851">
        <w:rPr>
          <w:szCs w:val="28"/>
        </w:rPr>
        <w:lastRenderedPageBreak/>
        <w:t>Вызовизагрузка</w:t>
      </w:r>
    </w:p>
    <w:p w14:paraId="491941F4" w14:textId="77777777" w:rsidR="006507A2" w:rsidRPr="006507A2" w:rsidRDefault="006507A2" w:rsidP="006507A2">
      <w:pPr>
        <w:tabs>
          <w:tab w:val="left" w:pos="1418"/>
        </w:tabs>
        <w:ind w:firstLine="0"/>
        <w:rPr>
          <w:szCs w:val="28"/>
        </w:rPr>
      </w:pPr>
    </w:p>
    <w:p w14:paraId="69040695" w14:textId="77777777" w:rsidR="00AF364E" w:rsidRDefault="008872EA" w:rsidP="00AF364E">
      <w:pPr>
        <w:pStyle w:val="BodyText"/>
        <w:ind w:firstLine="705"/>
      </w:pPr>
      <w:r w:rsidRPr="00A77851">
        <w:t>Программа расположена в каталоге i:\</w:t>
      </w:r>
      <w:proofErr w:type="spellStart"/>
      <w:r w:rsidR="00351637">
        <w:rPr>
          <w:lang w:val="en-US"/>
        </w:rPr>
        <w:t>monakhov</w:t>
      </w:r>
      <w:proofErr w:type="spellEnd"/>
      <w:r w:rsidRPr="00A77851">
        <w:t xml:space="preserve">\. Для вызова программынеобходимо запуститьфайл </w:t>
      </w:r>
      <w:r w:rsidR="00351637">
        <w:rPr>
          <w:lang w:val="en-US"/>
        </w:rPr>
        <w:t>Negative</w:t>
      </w:r>
      <w:r w:rsidRPr="00A77851">
        <w:t>.ехе.</w:t>
      </w:r>
    </w:p>
    <w:p w14:paraId="5A7D63E9" w14:textId="77777777" w:rsidR="00C244C7" w:rsidRDefault="00C244C7" w:rsidP="00AF364E">
      <w:pPr>
        <w:pStyle w:val="BodyText"/>
        <w:ind w:firstLine="705"/>
      </w:pPr>
    </w:p>
    <w:p w14:paraId="176EBD0F" w14:textId="77777777" w:rsidR="007A1862" w:rsidRPr="00A77851" w:rsidRDefault="00AF364E" w:rsidP="00C244C7">
      <w:pPr>
        <w:pStyle w:val="BodyText"/>
        <w:tabs>
          <w:tab w:val="left" w:pos="1418"/>
        </w:tabs>
        <w:ind w:firstLine="705"/>
      </w:pPr>
      <w:r w:rsidRPr="00AF364E">
        <w:t>2.6</w:t>
      </w:r>
      <w:r w:rsidRPr="00AF364E">
        <w:tab/>
      </w:r>
      <w:r w:rsidR="008872EA" w:rsidRPr="00A77851">
        <w:t>Входныеданные</w:t>
      </w:r>
    </w:p>
    <w:p w14:paraId="0E57B302" w14:textId="77777777" w:rsidR="007A1862" w:rsidRPr="00A77851" w:rsidRDefault="007A1862">
      <w:pPr>
        <w:pStyle w:val="BodyText"/>
        <w:ind w:firstLine="0"/>
      </w:pPr>
    </w:p>
    <w:p w14:paraId="557AFCF0" w14:textId="77777777" w:rsidR="007A1862" w:rsidRPr="00A77851" w:rsidRDefault="008872EA" w:rsidP="00AF364E">
      <w:pPr>
        <w:pStyle w:val="BodyText"/>
        <w:ind w:firstLine="705"/>
      </w:pPr>
      <w:r w:rsidRPr="00A77851">
        <w:t>Входныеданные:</w:t>
      </w:r>
    </w:p>
    <w:p w14:paraId="6A465947" w14:textId="77777777" w:rsidR="007A1862" w:rsidRPr="00AF364E" w:rsidRDefault="008872EA" w:rsidP="00C244C7">
      <w:pPr>
        <w:pStyle w:val="ListParagraph"/>
        <w:numPr>
          <w:ilvl w:val="0"/>
          <w:numId w:val="14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заносимаяинформацияобавторе</w:t>
      </w:r>
      <w:r w:rsidR="00AF364E">
        <w:rPr>
          <w:szCs w:val="28"/>
        </w:rPr>
        <w:t>проекта</w:t>
      </w:r>
      <w:r w:rsidR="00AF364E" w:rsidRPr="00AF364E">
        <w:rPr>
          <w:szCs w:val="28"/>
        </w:rPr>
        <w:t>.</w:t>
      </w:r>
    </w:p>
    <w:p w14:paraId="27DBEDAF" w14:textId="77777777" w:rsidR="00AF364E" w:rsidRPr="00AF364E" w:rsidRDefault="00AF364E" w:rsidP="00AF364E">
      <w:pPr>
        <w:tabs>
          <w:tab w:val="left" w:pos="1426"/>
        </w:tabs>
        <w:ind w:firstLine="0"/>
        <w:rPr>
          <w:szCs w:val="28"/>
        </w:rPr>
      </w:pPr>
    </w:p>
    <w:p w14:paraId="3B3A13D6" w14:textId="77777777" w:rsidR="007A1862" w:rsidRPr="00AF364E" w:rsidRDefault="00AF364E" w:rsidP="00C244C7">
      <w:pPr>
        <w:pStyle w:val="ListParagraph"/>
        <w:tabs>
          <w:tab w:val="left" w:pos="1418"/>
        </w:tabs>
        <w:ind w:left="0" w:firstLine="709"/>
        <w:rPr>
          <w:szCs w:val="28"/>
        </w:rPr>
      </w:pPr>
      <w:r w:rsidRPr="00AF364E">
        <w:rPr>
          <w:szCs w:val="28"/>
        </w:rPr>
        <w:t>2.7</w:t>
      </w:r>
      <w:r w:rsidRPr="00AF364E">
        <w:rPr>
          <w:szCs w:val="28"/>
        </w:rPr>
        <w:tab/>
        <w:t>Выходные данные</w:t>
      </w:r>
    </w:p>
    <w:p w14:paraId="3E17DA99" w14:textId="77777777" w:rsidR="00AF364E" w:rsidRDefault="00AF364E" w:rsidP="00AF364E">
      <w:pPr>
        <w:pStyle w:val="BodyText"/>
        <w:rPr>
          <w:lang w:val="en-US"/>
        </w:rPr>
      </w:pPr>
    </w:p>
    <w:p w14:paraId="342A01F7" w14:textId="77777777" w:rsidR="007A1862" w:rsidRPr="00A77851" w:rsidRDefault="008872EA" w:rsidP="00AF364E">
      <w:pPr>
        <w:pStyle w:val="BodyText"/>
      </w:pPr>
      <w:r w:rsidRPr="00A77851">
        <w:t>Выходнымиданнымиявляются:</w:t>
      </w:r>
    </w:p>
    <w:p w14:paraId="4A9A272A" w14:textId="77777777" w:rsidR="007A1862" w:rsidRPr="00A77851" w:rsidRDefault="008872EA" w:rsidP="00C244C7">
      <w:pPr>
        <w:pStyle w:val="ListParagraph"/>
        <w:numPr>
          <w:ilvl w:val="0"/>
          <w:numId w:val="13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считываемаяизфайлаинформацияобавторе;</w:t>
      </w:r>
    </w:p>
    <w:p w14:paraId="16DD4636" w14:textId="77777777" w:rsidR="00AF364E" w:rsidRPr="00AF364E" w:rsidRDefault="008872EA" w:rsidP="00C244C7">
      <w:pPr>
        <w:pStyle w:val="ListParagraph"/>
        <w:numPr>
          <w:ilvl w:val="0"/>
          <w:numId w:val="13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визуальнаякартинкаизображения</w:t>
      </w:r>
      <w:r w:rsidR="00257047">
        <w:rPr>
          <w:szCs w:val="28"/>
        </w:rPr>
        <w:t>негатив</w:t>
      </w:r>
      <w:r w:rsidRPr="00A77851">
        <w:rPr>
          <w:szCs w:val="28"/>
        </w:rPr>
        <w:t>.</w:t>
      </w:r>
    </w:p>
    <w:p w14:paraId="41DB31D3" w14:textId="77777777" w:rsidR="00AF364E" w:rsidRDefault="00AF364E" w:rsidP="00AF364E">
      <w:pPr>
        <w:pStyle w:val="ListParagraph"/>
        <w:numPr>
          <w:ilvl w:val="0"/>
          <w:numId w:val="13"/>
        </w:numPr>
        <w:tabs>
          <w:tab w:val="left" w:pos="1426"/>
        </w:tabs>
        <w:ind w:left="993" w:hanging="284"/>
        <w:rPr>
          <w:szCs w:val="28"/>
        </w:rPr>
        <w:sectPr w:rsidR="00AF364E" w:rsidSect="00FD3B0E">
          <w:pgSz w:w="11906" w:h="16838"/>
          <w:pgMar w:top="851" w:right="567" w:bottom="851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81" w:charSpace="-2049"/>
        </w:sectPr>
      </w:pPr>
    </w:p>
    <w:p w14:paraId="11134BF0" w14:textId="77777777" w:rsidR="007A1862" w:rsidRPr="00AF364E" w:rsidRDefault="00AF364E" w:rsidP="00153200">
      <w:pPr>
        <w:pStyle w:val="ListParagraph"/>
        <w:numPr>
          <w:ilvl w:val="0"/>
          <w:numId w:val="12"/>
        </w:numPr>
        <w:tabs>
          <w:tab w:val="left" w:pos="1418"/>
        </w:tabs>
        <w:ind w:left="1418" w:hanging="709"/>
        <w:rPr>
          <w:szCs w:val="28"/>
          <w:lang w:val="en-US"/>
        </w:rPr>
      </w:pPr>
      <w:proofErr w:type="spellStart"/>
      <w:r w:rsidRPr="00AF364E">
        <w:rPr>
          <w:szCs w:val="28"/>
          <w:lang w:val="en-US"/>
        </w:rPr>
        <w:lastRenderedPageBreak/>
        <w:t>Программа</w:t>
      </w:r>
      <w:proofErr w:type="spellEnd"/>
      <w:r w:rsidRPr="00AF364E">
        <w:rPr>
          <w:szCs w:val="28"/>
          <w:lang w:val="en-US"/>
        </w:rPr>
        <w:t xml:space="preserve"> и </w:t>
      </w:r>
      <w:proofErr w:type="spellStart"/>
      <w:r w:rsidRPr="00AF364E">
        <w:rPr>
          <w:szCs w:val="28"/>
          <w:lang w:val="en-US"/>
        </w:rPr>
        <w:t>методикаиспытаний</w:t>
      </w:r>
      <w:proofErr w:type="spellEnd"/>
    </w:p>
    <w:p w14:paraId="2C54F953" w14:textId="77777777" w:rsidR="00AF364E" w:rsidRPr="00AF364E" w:rsidRDefault="00AF364E" w:rsidP="00AF364E">
      <w:pPr>
        <w:tabs>
          <w:tab w:val="left" w:pos="1276"/>
        </w:tabs>
        <w:rPr>
          <w:szCs w:val="28"/>
          <w:lang w:val="en-US"/>
        </w:rPr>
      </w:pPr>
    </w:p>
    <w:p w14:paraId="52EDB566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3.1</w:t>
      </w:r>
      <w:r w:rsidR="00AF364E" w:rsidRPr="00AF364E">
        <w:rPr>
          <w:szCs w:val="28"/>
        </w:rPr>
        <w:tab/>
      </w:r>
      <w:r w:rsidR="008872EA" w:rsidRPr="00A77851">
        <w:rPr>
          <w:szCs w:val="28"/>
        </w:rPr>
        <w:t>Объектиспытаний</w:t>
      </w:r>
    </w:p>
    <w:p w14:paraId="0454F881" w14:textId="77777777" w:rsidR="007A1862" w:rsidRPr="00A77851" w:rsidRDefault="007A1862">
      <w:pPr>
        <w:pStyle w:val="BodyText"/>
        <w:ind w:firstLine="0"/>
      </w:pPr>
    </w:p>
    <w:p w14:paraId="4ACE164C" w14:textId="27B529B8" w:rsidR="007A1862" w:rsidRPr="00A77851" w:rsidRDefault="008872EA" w:rsidP="00AF364E">
      <w:pPr>
        <w:pStyle w:val="BodyText"/>
      </w:pPr>
      <w:r w:rsidRPr="00A77851">
        <w:t xml:space="preserve">Объектом испытаний является программа </w:t>
      </w:r>
      <w:r w:rsidR="00AF364E">
        <w:rPr>
          <w:lang w:val="en-US"/>
        </w:rPr>
        <w:t>negative</w:t>
      </w:r>
      <w:r w:rsidRPr="00A77851">
        <w:t xml:space="preserve">, предназначенная </w:t>
      </w:r>
      <w:proofErr w:type="spellStart"/>
      <w:r w:rsidRPr="00A77851">
        <w:t>длявыводаизображенияна</w:t>
      </w:r>
      <w:proofErr w:type="spellEnd"/>
      <w:r w:rsidRPr="00A77851">
        <w:t xml:space="preserve"> экран «</w:t>
      </w:r>
      <w:r w:rsidR="008C20CD">
        <w:t>Негатив</w:t>
      </w:r>
      <w:r w:rsidRPr="00A77851">
        <w:t>»</w:t>
      </w:r>
      <w:r w:rsidR="00C151EF" w:rsidRPr="00C151EF">
        <w:t xml:space="preserve"> </w:t>
      </w:r>
      <w:r w:rsidRPr="00A77851">
        <w:t xml:space="preserve">на языке </w:t>
      </w:r>
      <w:proofErr w:type="spellStart"/>
      <w:r w:rsidRPr="00A77851">
        <w:t>ObjectPascal</w:t>
      </w:r>
      <w:proofErr w:type="spellEnd"/>
      <w:r w:rsidRPr="00A77851">
        <w:t>.</w:t>
      </w:r>
    </w:p>
    <w:p w14:paraId="5F3A4C9B" w14:textId="77777777" w:rsidR="007A1862" w:rsidRPr="00A77851" w:rsidRDefault="007A1862">
      <w:pPr>
        <w:pStyle w:val="BodyText"/>
        <w:ind w:firstLine="0"/>
      </w:pPr>
    </w:p>
    <w:p w14:paraId="5A99BED5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3.2</w:t>
      </w:r>
      <w:r w:rsidR="008C20CD">
        <w:rPr>
          <w:szCs w:val="28"/>
        </w:rPr>
        <w:tab/>
      </w:r>
      <w:r w:rsidR="008872EA" w:rsidRPr="00A77851">
        <w:rPr>
          <w:szCs w:val="28"/>
        </w:rPr>
        <w:t>Цельиспытаний</w:t>
      </w:r>
    </w:p>
    <w:p w14:paraId="573ADA21" w14:textId="77777777" w:rsidR="007A1862" w:rsidRPr="00A77851" w:rsidRDefault="007A1862">
      <w:pPr>
        <w:pStyle w:val="BodyText"/>
        <w:ind w:firstLine="0"/>
      </w:pPr>
    </w:p>
    <w:p w14:paraId="07CEFB49" w14:textId="77777777" w:rsidR="007A1862" w:rsidRPr="00A77851" w:rsidRDefault="008872EA" w:rsidP="008C20CD">
      <w:pPr>
        <w:pStyle w:val="BodyText"/>
      </w:pPr>
      <w:r w:rsidRPr="00A77851">
        <w:t>Целью испытаний является проверка работоспособности и надежностипрограммы.</w:t>
      </w:r>
    </w:p>
    <w:p w14:paraId="2A8AC416" w14:textId="77777777" w:rsidR="007A1862" w:rsidRPr="00A77851" w:rsidRDefault="007A1862">
      <w:pPr>
        <w:pStyle w:val="BodyText"/>
        <w:ind w:firstLine="0"/>
      </w:pPr>
    </w:p>
    <w:p w14:paraId="28914C0C" w14:textId="77777777" w:rsidR="007A1862" w:rsidRPr="00A77851" w:rsidRDefault="00656D19" w:rsidP="0015320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3.3</w:t>
      </w:r>
      <w:r w:rsidR="008C20CD">
        <w:rPr>
          <w:szCs w:val="28"/>
        </w:rPr>
        <w:tab/>
      </w:r>
      <w:r w:rsidR="008872EA" w:rsidRPr="00A77851">
        <w:rPr>
          <w:szCs w:val="28"/>
        </w:rPr>
        <w:t>Требованиякпрограмме</w:t>
      </w:r>
    </w:p>
    <w:p w14:paraId="691F29D8" w14:textId="77777777" w:rsidR="007A1862" w:rsidRPr="00A77851" w:rsidRDefault="007A1862">
      <w:pPr>
        <w:pStyle w:val="BodyText"/>
        <w:ind w:firstLine="0"/>
        <w:rPr>
          <w:i/>
        </w:rPr>
      </w:pPr>
    </w:p>
    <w:p w14:paraId="6B953A3A" w14:textId="77777777" w:rsidR="007A1862" w:rsidRPr="00A77851" w:rsidRDefault="008872EA" w:rsidP="008C20CD">
      <w:pPr>
        <w:pStyle w:val="BodyText"/>
      </w:pPr>
      <w:r w:rsidRPr="00A77851">
        <w:t xml:space="preserve">Программа должна выполнять все функции, указанные в </w:t>
      </w:r>
      <w:proofErr w:type="gramStart"/>
      <w:r w:rsidRPr="00A77851">
        <w:t>техническомзадании.Работапрограммынедолжнаприводитьксбою.Организациядиалогадолжнапредусматриватьзащитуотвводанекорректныхданных</w:t>
      </w:r>
      <w:proofErr w:type="gramEnd"/>
      <w:r w:rsidRPr="00A77851">
        <w:t>.</w:t>
      </w:r>
    </w:p>
    <w:p w14:paraId="56E7BF73" w14:textId="77777777" w:rsidR="007A1862" w:rsidRPr="00A77851" w:rsidRDefault="008872EA" w:rsidP="008C20CD">
      <w:pPr>
        <w:pStyle w:val="BodyText"/>
      </w:pPr>
      <w:r w:rsidRPr="00A77851">
        <w:t>Дляпроверкиработоспособностипрограммынеобходимкомпьютерстандартной конфигурации, операционная система Windows, на диске долженнаходитьсяфайл</w:t>
      </w:r>
      <w:proofErr w:type="gramStart"/>
      <w:r w:rsidR="008C20CD">
        <w:rPr>
          <w:lang w:val="en-US"/>
        </w:rPr>
        <w:t>negative</w:t>
      </w:r>
      <w:r w:rsidRPr="00A77851">
        <w:t>.ехе</w:t>
      </w:r>
      <w:proofErr w:type="gramEnd"/>
      <w:r w:rsidRPr="00A77851">
        <w:t>.</w:t>
      </w:r>
    </w:p>
    <w:p w14:paraId="13A88CB3" w14:textId="77777777" w:rsidR="007A1862" w:rsidRPr="00A77851" w:rsidRDefault="007A1862">
      <w:pPr>
        <w:pStyle w:val="BodyText"/>
        <w:ind w:firstLine="0"/>
      </w:pPr>
    </w:p>
    <w:p w14:paraId="442A7469" w14:textId="77777777" w:rsidR="007A1862" w:rsidRPr="008C20CD" w:rsidRDefault="00656D19" w:rsidP="00153200">
      <w:pPr>
        <w:tabs>
          <w:tab w:val="left" w:pos="1418"/>
        </w:tabs>
        <w:rPr>
          <w:szCs w:val="28"/>
        </w:rPr>
      </w:pPr>
      <w:r>
        <w:rPr>
          <w:szCs w:val="28"/>
        </w:rPr>
        <w:t>3.4</w:t>
      </w:r>
      <w:r w:rsidR="008C20CD" w:rsidRPr="008C20CD">
        <w:rPr>
          <w:szCs w:val="28"/>
        </w:rPr>
        <w:tab/>
      </w:r>
      <w:r w:rsidR="008872EA" w:rsidRPr="008C20CD">
        <w:rPr>
          <w:szCs w:val="28"/>
        </w:rPr>
        <w:t>Требованиякпрограммнойдокументации</w:t>
      </w:r>
    </w:p>
    <w:p w14:paraId="2BC0C1A1" w14:textId="77777777" w:rsidR="007A1862" w:rsidRPr="00A77851" w:rsidRDefault="007A1862">
      <w:pPr>
        <w:pStyle w:val="BodyText"/>
        <w:ind w:firstLine="0"/>
      </w:pPr>
    </w:p>
    <w:p w14:paraId="1CD0FD08" w14:textId="77777777" w:rsidR="007A1862" w:rsidRPr="00A77851" w:rsidRDefault="008872EA" w:rsidP="008C20CD">
      <w:pPr>
        <w:pStyle w:val="BodyText"/>
      </w:pPr>
      <w:proofErr w:type="gramStart"/>
      <w:r w:rsidRPr="00A77851">
        <w:t>Составпрограммнойдокументации,предъявляемойнаиспытания</w:t>
      </w:r>
      <w:proofErr w:type="gramEnd"/>
      <w:r w:rsidRPr="00A77851">
        <w:t>:</w:t>
      </w:r>
    </w:p>
    <w:p w14:paraId="1887D095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техническоезадание;</w:t>
      </w:r>
    </w:p>
    <w:p w14:paraId="2D59B235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описаниепрограммы;</w:t>
      </w:r>
    </w:p>
    <w:p w14:paraId="65165911" w14:textId="77777777" w:rsidR="00E84ADC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программаиметодикаиспытаний;</w:t>
      </w:r>
    </w:p>
    <w:p w14:paraId="2563DBC3" w14:textId="77777777" w:rsidR="007A1862" w:rsidRPr="00A77851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описаниеприменения;</w:t>
      </w:r>
    </w:p>
    <w:p w14:paraId="02F2819D" w14:textId="77777777" w:rsidR="008C20CD" w:rsidRDefault="008872EA" w:rsidP="008C20CD">
      <w:pPr>
        <w:pStyle w:val="ListParagraph"/>
        <w:numPr>
          <w:ilvl w:val="0"/>
          <w:numId w:val="15"/>
        </w:numPr>
        <w:tabs>
          <w:tab w:val="left" w:pos="1276"/>
        </w:tabs>
        <w:ind w:left="0" w:firstLine="709"/>
        <w:rPr>
          <w:szCs w:val="28"/>
        </w:rPr>
      </w:pPr>
      <w:r w:rsidRPr="00A77851">
        <w:rPr>
          <w:szCs w:val="28"/>
        </w:rPr>
        <w:t>текстпрограммы.</w:t>
      </w:r>
    </w:p>
    <w:p w14:paraId="2C63193C" w14:textId="77777777" w:rsidR="008C20CD" w:rsidRDefault="008C20CD">
      <w:pPr>
        <w:suppressAutoHyphens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0CBEB49" w14:textId="77777777" w:rsidR="007A1862" w:rsidRPr="00656D19" w:rsidRDefault="00656D19" w:rsidP="00656D19">
      <w:pPr>
        <w:tabs>
          <w:tab w:val="left" w:pos="1418"/>
        </w:tabs>
        <w:ind w:left="705" w:firstLine="0"/>
        <w:rPr>
          <w:szCs w:val="28"/>
        </w:rPr>
      </w:pPr>
      <w:r>
        <w:rPr>
          <w:szCs w:val="28"/>
        </w:rPr>
        <w:lastRenderedPageBreak/>
        <w:t>3.5</w:t>
      </w:r>
      <w:r w:rsidR="008C20CD" w:rsidRPr="00656D19">
        <w:rPr>
          <w:szCs w:val="28"/>
        </w:rPr>
        <w:tab/>
      </w:r>
      <w:r w:rsidR="008872EA" w:rsidRPr="00656D19">
        <w:rPr>
          <w:szCs w:val="28"/>
        </w:rPr>
        <w:t>Средстваипорядокиспытаний</w:t>
      </w:r>
    </w:p>
    <w:p w14:paraId="5A0E5437" w14:textId="77777777" w:rsidR="007A1862" w:rsidRPr="00A77851" w:rsidRDefault="007A1862">
      <w:pPr>
        <w:pStyle w:val="BodyText"/>
        <w:ind w:firstLine="0"/>
        <w:rPr>
          <w:iCs/>
        </w:rPr>
      </w:pPr>
    </w:p>
    <w:p w14:paraId="72C1B631" w14:textId="77777777" w:rsidR="007A1862" w:rsidRPr="00A77851" w:rsidRDefault="008872EA" w:rsidP="008C20CD">
      <w:pPr>
        <w:pStyle w:val="BodyText"/>
      </w:pPr>
      <w:r w:rsidRPr="00A77851">
        <w:t>ПрограммапредназначенадляработынаIBM-</w:t>
      </w:r>
      <w:proofErr w:type="gramStart"/>
      <w:r w:rsidRPr="00A77851">
        <w:t>совместимыхперсональныхкомпьютерах,имеющихследующиеминимальныехарактеристики</w:t>
      </w:r>
      <w:proofErr w:type="gramEnd"/>
      <w:r w:rsidRPr="00A77851">
        <w:t>:тактоваячастотапроцессора–3,5Ггц;оперативнаяпамять–</w:t>
      </w:r>
      <w:r w:rsidR="008C20CD" w:rsidRPr="008C20CD">
        <w:t xml:space="preserve"> 4 </w:t>
      </w:r>
      <w:r w:rsidRPr="00A77851">
        <w:t>Гбайт;нажесткомдискеприустановкеиспользуетсяоколо540Кбайт;объем жестокого диска зависит от размера информационной базы, но долженбытьнеменее230Гбайт.НаперсональномкомпьютередолжнабытьустановленаОС Windows.</w:t>
      </w:r>
    </w:p>
    <w:p w14:paraId="0C776B71" w14:textId="77777777" w:rsidR="007A1862" w:rsidRPr="00A77851" w:rsidRDefault="008872EA" w:rsidP="008C20CD">
      <w:pPr>
        <w:pStyle w:val="BodyText"/>
      </w:pPr>
      <w:r w:rsidRPr="00A77851">
        <w:t>Дляпроверкиправильностиработысистемыбылпринятследующийпорядокдействий:</w:t>
      </w:r>
    </w:p>
    <w:p w14:paraId="5C61886B" w14:textId="77777777" w:rsidR="007A1862" w:rsidRPr="00A77851" w:rsidRDefault="008872EA" w:rsidP="008C20CD">
      <w:pPr>
        <w:pStyle w:val="BodyText"/>
      </w:pPr>
      <w:proofErr w:type="gramStart"/>
      <w:r w:rsidRPr="00A77851">
        <w:t>а)запуститьпрограммунавыполнение</w:t>
      </w:r>
      <w:proofErr w:type="gramEnd"/>
      <w:r w:rsidRPr="00A77851">
        <w:t>;</w:t>
      </w:r>
    </w:p>
    <w:p w14:paraId="24BB5DD2" w14:textId="77777777" w:rsidR="007A1862" w:rsidRPr="00A77851" w:rsidRDefault="008872EA" w:rsidP="008C20CD">
      <w:pPr>
        <w:pStyle w:val="BodyText"/>
      </w:pPr>
      <w:proofErr w:type="gramStart"/>
      <w:r w:rsidRPr="00A77851">
        <w:t>б)провеститестированиепрограммыпотестам</w:t>
      </w:r>
      <w:proofErr w:type="gramEnd"/>
      <w:r w:rsidRPr="00A77851">
        <w:t>,описаннымвпункте3.6;</w:t>
      </w:r>
    </w:p>
    <w:p w14:paraId="430AF8D0" w14:textId="77777777" w:rsidR="007A1862" w:rsidRPr="00A77851" w:rsidRDefault="008872EA" w:rsidP="008C20CD">
      <w:pPr>
        <w:pStyle w:val="BodyText"/>
      </w:pPr>
      <w:proofErr w:type="gramStart"/>
      <w:r w:rsidRPr="00A77851">
        <w:t>в)сравнитьреакциипрограммысожидаемымрезультатом</w:t>
      </w:r>
      <w:proofErr w:type="gramEnd"/>
      <w:r w:rsidRPr="00A77851">
        <w:t>;</w:t>
      </w:r>
    </w:p>
    <w:p w14:paraId="16F80DE5" w14:textId="77777777" w:rsidR="007A1862" w:rsidRPr="00A77851" w:rsidRDefault="008872EA" w:rsidP="008C20CD">
      <w:pPr>
        <w:pStyle w:val="BodyText"/>
      </w:pPr>
      <w:proofErr w:type="gramStart"/>
      <w:r w:rsidRPr="00A77851">
        <w:t>г)сделатьвыводыпорезультатамтестированияоработоспособностипрограммы</w:t>
      </w:r>
      <w:proofErr w:type="gramEnd"/>
      <w:r w:rsidRPr="00A77851">
        <w:t>.</w:t>
      </w:r>
    </w:p>
    <w:p w14:paraId="4539C4DC" w14:textId="77777777" w:rsidR="007A1862" w:rsidRPr="00A77851" w:rsidRDefault="007A1862">
      <w:pPr>
        <w:pStyle w:val="BodyText"/>
        <w:ind w:firstLine="0"/>
      </w:pPr>
    </w:p>
    <w:p w14:paraId="54420E60" w14:textId="77777777" w:rsidR="007A1862" w:rsidRPr="00A77851" w:rsidRDefault="008872EA" w:rsidP="00153200">
      <w:pPr>
        <w:pStyle w:val="BodyText"/>
        <w:tabs>
          <w:tab w:val="left" w:pos="1418"/>
        </w:tabs>
      </w:pPr>
      <w:r w:rsidRPr="00A77851">
        <w:t>3.6</w:t>
      </w:r>
      <w:r w:rsidR="008C20CD" w:rsidRPr="008C20CD">
        <w:rPr>
          <w:spacing w:val="48"/>
        </w:rPr>
        <w:tab/>
      </w:r>
      <w:r w:rsidRPr="00A77851">
        <w:t>Методикаиспытаний</w:t>
      </w:r>
    </w:p>
    <w:p w14:paraId="052E6CA5" w14:textId="77777777" w:rsidR="007A1862" w:rsidRPr="00A77851" w:rsidRDefault="007A1862">
      <w:pPr>
        <w:pStyle w:val="BodyText"/>
        <w:ind w:firstLine="0"/>
      </w:pPr>
    </w:p>
    <w:p w14:paraId="610A9B67" w14:textId="77777777" w:rsidR="007A1862" w:rsidRPr="008C20CD" w:rsidRDefault="008872EA" w:rsidP="008C20CD">
      <w:pPr>
        <w:pStyle w:val="BodyText"/>
      </w:pPr>
      <w:r w:rsidRPr="00A77851">
        <w:t>Для проверки выполнения функций программы разработаны тестовыепримеры.</w:t>
      </w:r>
    </w:p>
    <w:p w14:paraId="6EF8B7B9" w14:textId="77777777" w:rsidR="007A1862" w:rsidRPr="00A77851" w:rsidRDefault="008872EA" w:rsidP="008C20CD">
      <w:pPr>
        <w:pStyle w:val="BodyText"/>
      </w:pPr>
      <w:r w:rsidRPr="00A77851">
        <w:t>Тестовыйпример1.Проверкавыполненияфункциивыводаизображения</w:t>
      </w:r>
      <w:r w:rsidR="008C20CD">
        <w:t>негатив</w:t>
      </w:r>
      <w:r w:rsidRPr="00A77851">
        <w:t>на экран.</w:t>
      </w:r>
    </w:p>
    <w:p w14:paraId="56AD3755" w14:textId="7E90EAE8" w:rsidR="007A1862" w:rsidRPr="00A77851" w:rsidRDefault="008872EA" w:rsidP="008C20CD">
      <w:pPr>
        <w:pStyle w:val="BodyText"/>
      </w:pPr>
      <w:r w:rsidRPr="00A77851">
        <w:t xml:space="preserve">Для проверки выполнения функции вывода изображения </w:t>
      </w:r>
      <w:r w:rsidR="008C20CD">
        <w:t>негатив</w:t>
      </w:r>
      <w:r w:rsidRPr="00A77851">
        <w:t xml:space="preserve"> наэкран необходимо запустить программу на выполнение (рисунок Б.1), затем</w:t>
      </w:r>
      <w:r w:rsidR="00AE5B27">
        <w:t xml:space="preserve"> </w:t>
      </w:r>
      <w:r w:rsidRPr="00A77851">
        <w:t>выбрать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меню</w:t>
      </w:r>
      <w:r w:rsidR="00AE5B27">
        <w:t xml:space="preserve"> </w:t>
      </w:r>
      <w:r w:rsidRPr="00A77851">
        <w:t>"Файл"</w:t>
      </w:r>
      <w:r w:rsidR="00AE5B27">
        <w:t xml:space="preserve"> </w:t>
      </w:r>
      <w:r w:rsidRPr="00A77851">
        <w:t>пункт</w:t>
      </w:r>
      <w:r w:rsidR="00AE5B27">
        <w:t xml:space="preserve"> </w:t>
      </w:r>
      <w:r w:rsidRPr="00A77851">
        <w:t>подменю</w:t>
      </w:r>
      <w:r w:rsidR="00AE5B27">
        <w:t xml:space="preserve"> </w:t>
      </w:r>
      <w:r w:rsidRPr="00A77851">
        <w:t>"Запуск",</w:t>
      </w:r>
      <w:r w:rsidR="00AE5B27">
        <w:t xml:space="preserve"> </w:t>
      </w:r>
      <w:r w:rsidRPr="00A77851">
        <w:t>чтобы</w:t>
      </w:r>
      <w:r w:rsidR="00AE5B27">
        <w:t xml:space="preserve"> </w:t>
      </w:r>
      <w:r w:rsidRPr="00A77851">
        <w:t>появилось</w:t>
      </w:r>
      <w:r w:rsidR="00AE5B27">
        <w:t xml:space="preserve"> </w:t>
      </w:r>
      <w:r w:rsidRPr="00A77851">
        <w:t>изображение</w:t>
      </w:r>
      <w:r w:rsidR="00AE5B27">
        <w:t xml:space="preserve"> </w:t>
      </w:r>
      <w:r w:rsidR="00153200">
        <w:t xml:space="preserve">негатив </w:t>
      </w:r>
      <w:r w:rsidRPr="00A77851">
        <w:t>(рисунокБ.2).</w:t>
      </w:r>
    </w:p>
    <w:p w14:paraId="4E308CEC" w14:textId="7BA916EC" w:rsidR="00CB5442" w:rsidRPr="008C20CD" w:rsidRDefault="008872EA" w:rsidP="008C20CD">
      <w:pPr>
        <w:pStyle w:val="BodyText"/>
      </w:pPr>
      <w:r w:rsidRPr="00A77851">
        <w:t>Тестовый</w:t>
      </w:r>
      <w:r w:rsidR="00AE5B27">
        <w:t xml:space="preserve"> </w:t>
      </w:r>
      <w:r w:rsidRPr="00A77851">
        <w:t>пример2.</w:t>
      </w:r>
      <w:r w:rsidR="00AE5B27">
        <w:t xml:space="preserve"> </w:t>
      </w:r>
      <w:r w:rsidRPr="00A77851">
        <w:t>Проверка</w:t>
      </w:r>
      <w:r w:rsidR="00AE5B27">
        <w:t xml:space="preserve"> </w:t>
      </w:r>
      <w:r w:rsidRPr="00A77851">
        <w:t>выполнения</w:t>
      </w:r>
      <w:r w:rsidR="00AE5B27">
        <w:t xml:space="preserve"> </w:t>
      </w:r>
      <w:r w:rsidRPr="00A77851">
        <w:t>функции</w:t>
      </w:r>
      <w:r w:rsidR="00AE5B27">
        <w:t xml:space="preserve"> </w:t>
      </w:r>
      <w:r w:rsidRPr="00A77851">
        <w:t>записи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файл</w:t>
      </w:r>
      <w:r w:rsidR="00AE5B27">
        <w:t xml:space="preserve"> </w:t>
      </w:r>
      <w:r w:rsidRPr="00A77851">
        <w:t>значения</w:t>
      </w:r>
      <w:r w:rsidR="00AE5B27">
        <w:t xml:space="preserve"> </w:t>
      </w:r>
      <w:r w:rsidR="00153200">
        <w:t>количество запусков программы</w:t>
      </w:r>
      <w:r w:rsidRPr="00A77851">
        <w:t>.</w:t>
      </w:r>
    </w:p>
    <w:p w14:paraId="379B19CB" w14:textId="77777777" w:rsidR="007A1862" w:rsidRPr="00A77851" w:rsidRDefault="008872EA" w:rsidP="008C20CD">
      <w:pPr>
        <w:pStyle w:val="BodyText"/>
      </w:pPr>
      <w:r w:rsidRPr="00A77851">
        <w:lastRenderedPageBreak/>
        <w:t xml:space="preserve">Для проверки выполнения функции записи в файл </w:t>
      </w:r>
      <w:r w:rsidR="00153200">
        <w:t>количество запусков программы</w:t>
      </w:r>
      <w:r w:rsidRPr="00A77851">
        <w:t>необходимо запустить программу на выполнение (рисунок Б.1), выбрать в меню"Файл"пункт подменю"Записьвфайл"(рисунок Б.3).</w:t>
      </w:r>
    </w:p>
    <w:p w14:paraId="54395557" w14:textId="77777777" w:rsidR="007A1862" w:rsidRPr="00A77851" w:rsidRDefault="008872EA" w:rsidP="008C20CD">
      <w:pPr>
        <w:pStyle w:val="BodyText"/>
      </w:pPr>
      <w:r w:rsidRPr="00A77851">
        <w:t>Тестовыйпример3.Проверкавыполненияфункцииосуществленияконтроляна допустимостьвводимыхзначений.</w:t>
      </w:r>
    </w:p>
    <w:p w14:paraId="368BC738" w14:textId="77777777" w:rsidR="007A1862" w:rsidRPr="00A77851" w:rsidRDefault="008872EA" w:rsidP="008C20CD">
      <w:pPr>
        <w:pStyle w:val="BodyText"/>
      </w:pPr>
      <w:r w:rsidRPr="00A77851">
        <w:t xml:space="preserve">Дляпроверкивыполненияфункцииосуществленияконтролянадопустимостьвводимыхзначенийнеобходимозапуститьпрограммунавыполнение (рисунок Б.1), затем ввести в поле «Введите </w:t>
      </w:r>
      <w:r w:rsidR="00153200">
        <w:t>координаты фигуры</w:t>
      </w:r>
      <w:r w:rsidRPr="00A77851">
        <w:t>» число «1</w:t>
      </w:r>
      <w:r w:rsidR="00153200">
        <w:t>5» (рисунок Б.4).</w:t>
      </w:r>
    </w:p>
    <w:p w14:paraId="2B66764D" w14:textId="63A32FAB" w:rsidR="00E84ADC" w:rsidRPr="00A77851" w:rsidRDefault="008872EA" w:rsidP="008C20CD">
      <w:pPr>
        <w:pStyle w:val="BodyText"/>
      </w:pPr>
      <w:r w:rsidRPr="00A77851">
        <w:t>Если введенное исходное значение является неявляется числовым значением (при вводе в поле «</w:t>
      </w:r>
      <w:r w:rsidR="00153200">
        <w:t>Координаты фигуры</w:t>
      </w:r>
      <w:r w:rsidRPr="00A77851">
        <w:t xml:space="preserve">» </w:t>
      </w:r>
      <w:r w:rsidR="00153200">
        <w:t>символ</w:t>
      </w:r>
      <w:r w:rsidRPr="00A77851">
        <w:t xml:space="preserve"> «</w:t>
      </w:r>
      <w:r w:rsidR="00153200">
        <w:t>д</w:t>
      </w:r>
      <w:r w:rsidRPr="00A77851">
        <w:t>»), то в многострочном редакторе появится сообщение"Неверныйформатданных.</w:t>
      </w:r>
      <w:r w:rsidR="00153200">
        <w:t>Введите</w:t>
      </w:r>
      <w:r w:rsidRPr="00A77851">
        <w:t>число"(рисунокБ.</w:t>
      </w:r>
      <w:r w:rsidR="00153200">
        <w:t>5</w:t>
      </w:r>
      <w:r w:rsidRPr="00A77851">
        <w:t>).</w:t>
      </w:r>
    </w:p>
    <w:p w14:paraId="14D54257" w14:textId="77777777" w:rsidR="007A1862" w:rsidRPr="00A77851" w:rsidRDefault="008872EA" w:rsidP="008C20CD">
      <w:pPr>
        <w:pStyle w:val="BodyText"/>
      </w:pPr>
      <w:r w:rsidRPr="00A77851">
        <w:t>Тестовый пример 4. Проверка выполнения функции вывода на экранинформацииобавторе программы.</w:t>
      </w:r>
    </w:p>
    <w:p w14:paraId="545EB954" w14:textId="46062C8D" w:rsidR="007A1862" w:rsidRPr="00A77851" w:rsidRDefault="008872EA" w:rsidP="00153200">
      <w:pPr>
        <w:pStyle w:val="BodyText"/>
      </w:pPr>
      <w:r w:rsidRPr="00A77851">
        <w:t>Для проверкивыполнения функциивывода на экран информации обавторе программы необходимо запустить программу на выполнение (рисунокБ.1), затем выбрать в разделе меню "О программе " раздел "Об авторе", чтобы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экране</w:t>
      </w:r>
      <w:r w:rsidR="00AE5B27">
        <w:t xml:space="preserve"> </w:t>
      </w:r>
      <w:r w:rsidRPr="00A77851">
        <w:t>в</w:t>
      </w:r>
      <w:r w:rsidR="00AE5B27">
        <w:t xml:space="preserve"> </w:t>
      </w:r>
      <w:r w:rsidRPr="00A77851">
        <w:t>многострочном</w:t>
      </w:r>
      <w:r w:rsidR="00AE5B27">
        <w:t xml:space="preserve"> </w:t>
      </w:r>
      <w:r w:rsidRPr="00A77851">
        <w:t>редакторе</w:t>
      </w:r>
      <w:r w:rsidR="00AE5B27">
        <w:t xml:space="preserve"> </w:t>
      </w:r>
      <w:r w:rsidRPr="00A77851">
        <w:t>появилась</w:t>
      </w:r>
      <w:r w:rsidR="00AE5B27">
        <w:t xml:space="preserve"> </w:t>
      </w:r>
      <w:r w:rsidRPr="00A77851">
        <w:t>информация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создателе</w:t>
      </w:r>
      <w:r w:rsidR="00AE5B27">
        <w:t xml:space="preserve"> </w:t>
      </w:r>
      <w:r w:rsidRPr="00A77851">
        <w:t>программы</w:t>
      </w:r>
      <w:r w:rsidR="00AE5B27">
        <w:t xml:space="preserve"> </w:t>
      </w:r>
      <w:r w:rsidRPr="00A77851">
        <w:t>(рисунок Б.</w:t>
      </w:r>
      <w:r w:rsidR="00540810">
        <w:t>6</w:t>
      </w:r>
      <w:r w:rsidRPr="00A77851">
        <w:t>).</w:t>
      </w:r>
    </w:p>
    <w:p w14:paraId="50F8AE6C" w14:textId="6AA61958" w:rsidR="007A1862" w:rsidRPr="00A77851" w:rsidRDefault="008872EA" w:rsidP="00153200">
      <w:pPr>
        <w:pStyle w:val="BodyText"/>
      </w:pPr>
      <w:r w:rsidRPr="00A77851">
        <w:t>Если программа при введении данных тестовых примеров выполняет все</w:t>
      </w:r>
      <w:r w:rsidR="00AE5B27">
        <w:t xml:space="preserve"> </w:t>
      </w:r>
      <w:r w:rsidRPr="00A77851">
        <w:t>свои</w:t>
      </w:r>
      <w:r w:rsidR="00AE5B27">
        <w:t xml:space="preserve"> </w:t>
      </w:r>
      <w:r w:rsidRPr="00A77851">
        <w:t>функции,</w:t>
      </w:r>
      <w:r w:rsidR="00AE5B27">
        <w:t xml:space="preserve"> </w:t>
      </w:r>
      <w:r w:rsidRPr="00A77851">
        <w:t>то</w:t>
      </w:r>
      <w:r w:rsidR="00AE5B27">
        <w:t xml:space="preserve"> </w:t>
      </w:r>
      <w:r w:rsidRPr="00A77851">
        <w:t>можно</w:t>
      </w:r>
      <w:r w:rsidR="00AE5B27">
        <w:t xml:space="preserve"> </w:t>
      </w:r>
      <w:r w:rsidRPr="00A77851">
        <w:t>сделать</w:t>
      </w:r>
      <w:r w:rsidR="00AE5B27">
        <w:t xml:space="preserve"> </w:t>
      </w:r>
      <w:r w:rsidRPr="00A77851">
        <w:t>вывод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том,</w:t>
      </w:r>
      <w:r w:rsidR="00AE5B27">
        <w:t xml:space="preserve"> </w:t>
      </w:r>
      <w:r w:rsidRPr="00A77851">
        <w:t>что она</w:t>
      </w:r>
      <w:r w:rsidR="00AE5B27">
        <w:t xml:space="preserve"> </w:t>
      </w:r>
      <w:r w:rsidRPr="00A77851">
        <w:t>работает</w:t>
      </w:r>
      <w:r w:rsidR="00AE5B27">
        <w:t xml:space="preserve"> </w:t>
      </w:r>
      <w:r w:rsidRPr="00A77851">
        <w:t>верно.</w:t>
      </w:r>
    </w:p>
    <w:p w14:paraId="6F483614" w14:textId="1229AB74" w:rsidR="00540810" w:rsidRDefault="008872EA" w:rsidP="00153200">
      <w:pPr>
        <w:pStyle w:val="BodyText"/>
      </w:pPr>
      <w:r w:rsidRPr="00A77851">
        <w:t>Таккакприработепрограммыстестовымиданными</w:t>
      </w:r>
      <w:r w:rsidRPr="00154A69">
        <w:t>полученырезультаты,</w:t>
      </w:r>
      <w:r w:rsidRPr="00A77851">
        <w:t xml:space="preserve"> совпадающие с результатами выполнения тестовых примеров, то</w:t>
      </w:r>
      <w:r w:rsidR="00AE5B27">
        <w:t xml:space="preserve"> </w:t>
      </w:r>
      <w:r w:rsidRPr="00A77851">
        <w:t>можно</w:t>
      </w:r>
      <w:r w:rsidR="00AE5B27">
        <w:t xml:space="preserve"> </w:t>
      </w:r>
      <w:r w:rsidRPr="00A77851">
        <w:t>сделать</w:t>
      </w:r>
      <w:r w:rsidR="00AE5B27">
        <w:t xml:space="preserve"> </w:t>
      </w:r>
      <w:r w:rsidRPr="00A77851">
        <w:t>вывод</w:t>
      </w:r>
      <w:r w:rsidR="00AE5B27">
        <w:t xml:space="preserve"> </w:t>
      </w:r>
      <w:r w:rsidRPr="00A77851">
        <w:t>о</w:t>
      </w:r>
      <w:r w:rsidR="00AE5B27">
        <w:t xml:space="preserve"> </w:t>
      </w:r>
      <w:r w:rsidRPr="00A77851">
        <w:t>том,</w:t>
      </w:r>
      <w:r w:rsidR="00AE5B27">
        <w:t xml:space="preserve"> </w:t>
      </w:r>
      <w:r w:rsidRPr="00A77851">
        <w:t>что</w:t>
      </w:r>
      <w:r w:rsidR="00AE5B27">
        <w:t xml:space="preserve"> </w:t>
      </w:r>
      <w:r w:rsidRPr="00A77851">
        <w:t>проведенные</w:t>
      </w:r>
      <w:r w:rsidR="00AE5B27">
        <w:t xml:space="preserve"> </w:t>
      </w:r>
      <w:r w:rsidRPr="00A77851">
        <w:t>испытания</w:t>
      </w:r>
      <w:r w:rsidR="00AE5B27">
        <w:t xml:space="preserve"> </w:t>
      </w:r>
      <w:r w:rsidRPr="00A77851">
        <w:t>показали,</w:t>
      </w:r>
      <w:r w:rsidR="00AE5B27">
        <w:t xml:space="preserve"> </w:t>
      </w:r>
      <w:r w:rsidRPr="00A77851">
        <w:t>что</w:t>
      </w:r>
      <w:r w:rsidR="00AE5B27">
        <w:t xml:space="preserve"> </w:t>
      </w:r>
      <w:r w:rsidRPr="00A77851">
        <w:t>программа</w:t>
      </w:r>
      <w:r w:rsidR="00AE5B27">
        <w:t xml:space="preserve"> </w:t>
      </w:r>
      <w:r w:rsidRPr="00A77851">
        <w:t>выполняет все</w:t>
      </w:r>
      <w:r w:rsidR="00AE5B27">
        <w:t xml:space="preserve"> </w:t>
      </w:r>
      <w:r w:rsidRPr="00A77851">
        <w:t>функции технического</w:t>
      </w:r>
      <w:r w:rsidR="00AE5B27">
        <w:t xml:space="preserve"> </w:t>
      </w:r>
      <w:r w:rsidRPr="00A77851">
        <w:t>задания.</w:t>
      </w:r>
    </w:p>
    <w:p w14:paraId="404F9D18" w14:textId="77777777" w:rsidR="00540810" w:rsidRDefault="00540810" w:rsidP="00153200">
      <w:pPr>
        <w:pStyle w:val="BodyText"/>
        <w:sectPr w:rsidR="00540810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494A7710" w14:textId="77777777" w:rsidR="007A1862" w:rsidRPr="00A77851" w:rsidRDefault="00540810" w:rsidP="00540810">
      <w:pPr>
        <w:pStyle w:val="BodyText"/>
        <w:tabs>
          <w:tab w:val="left" w:pos="1418"/>
        </w:tabs>
      </w:pPr>
      <w:r>
        <w:lastRenderedPageBreak/>
        <w:t>4</w:t>
      </w:r>
      <w:r>
        <w:tab/>
      </w:r>
      <w:r w:rsidR="008872EA" w:rsidRPr="00A77851">
        <w:t>Описаниеприменения</w:t>
      </w:r>
    </w:p>
    <w:p w14:paraId="48C67661" w14:textId="77777777" w:rsidR="00540810" w:rsidRPr="00540810" w:rsidRDefault="00540810" w:rsidP="00540810">
      <w:pPr>
        <w:tabs>
          <w:tab w:val="left" w:pos="1418"/>
          <w:tab w:val="left" w:pos="1661"/>
        </w:tabs>
        <w:rPr>
          <w:szCs w:val="28"/>
        </w:rPr>
      </w:pPr>
    </w:p>
    <w:p w14:paraId="00B851B7" w14:textId="77777777" w:rsidR="007A1862" w:rsidRPr="00540810" w:rsidRDefault="00540810" w:rsidP="00540810">
      <w:pPr>
        <w:tabs>
          <w:tab w:val="left" w:pos="1418"/>
          <w:tab w:val="left" w:pos="1661"/>
        </w:tabs>
        <w:ind w:left="709" w:firstLine="0"/>
        <w:rPr>
          <w:spacing w:val="-67"/>
          <w:szCs w:val="28"/>
        </w:rPr>
      </w:pPr>
      <w:r>
        <w:rPr>
          <w:szCs w:val="28"/>
        </w:rPr>
        <w:t>4.1</w:t>
      </w:r>
      <w:r w:rsidRPr="00540810">
        <w:rPr>
          <w:szCs w:val="28"/>
        </w:rPr>
        <w:tab/>
      </w:r>
      <w:r w:rsidR="008872EA" w:rsidRPr="00540810">
        <w:rPr>
          <w:szCs w:val="28"/>
        </w:rPr>
        <w:t>Назначение программы</w:t>
      </w:r>
    </w:p>
    <w:p w14:paraId="3A23913A" w14:textId="77777777" w:rsidR="00540810" w:rsidRDefault="00540810" w:rsidP="00540810">
      <w:pPr>
        <w:pStyle w:val="ListParagraph"/>
        <w:tabs>
          <w:tab w:val="left" w:pos="1418"/>
          <w:tab w:val="left" w:pos="1661"/>
        </w:tabs>
        <w:ind w:left="0" w:firstLine="709"/>
        <w:rPr>
          <w:szCs w:val="28"/>
        </w:rPr>
      </w:pPr>
    </w:p>
    <w:p w14:paraId="01873D4F" w14:textId="5CC4917B" w:rsidR="00201DFD" w:rsidRPr="00201DFD" w:rsidRDefault="00201DFD" w:rsidP="00201DFD">
      <w:pPr>
        <w:rPr>
          <w:szCs w:val="28"/>
        </w:rPr>
      </w:pPr>
      <w:r w:rsidRPr="00A77851">
        <w:rPr>
          <w:szCs w:val="28"/>
        </w:rPr>
        <w:t>Программа</w:t>
      </w:r>
      <w:r w:rsidRPr="00A77851">
        <w:rPr>
          <w:spacing w:val="1"/>
          <w:szCs w:val="28"/>
          <w:lang w:val="en-US"/>
        </w:rPr>
        <w:t>Negative</w:t>
      </w:r>
      <w:r w:rsidRPr="00A77851">
        <w:rPr>
          <w:szCs w:val="28"/>
        </w:rPr>
        <w:t>предназначена для вывода в правом нижнем углу экрана симметрично расположенную ту же фигуру, но в негативном по отношению к исходному изображению.</w:t>
      </w:r>
    </w:p>
    <w:p w14:paraId="3C47B978" w14:textId="77777777" w:rsidR="00201DFD" w:rsidRDefault="00201DFD" w:rsidP="00540810">
      <w:pPr>
        <w:pStyle w:val="ListParagraph"/>
        <w:tabs>
          <w:tab w:val="left" w:pos="1418"/>
          <w:tab w:val="left" w:pos="1661"/>
        </w:tabs>
        <w:ind w:left="0" w:firstLine="709"/>
        <w:rPr>
          <w:szCs w:val="28"/>
        </w:rPr>
      </w:pPr>
    </w:p>
    <w:p w14:paraId="26A30C29" w14:textId="77777777" w:rsidR="007A1862" w:rsidRDefault="00540810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4.2</w:t>
      </w:r>
      <w:r>
        <w:rPr>
          <w:szCs w:val="28"/>
        </w:rPr>
        <w:tab/>
      </w:r>
      <w:r w:rsidR="008872EA" w:rsidRPr="00A77851">
        <w:rPr>
          <w:szCs w:val="28"/>
        </w:rPr>
        <w:t>Условия применения</w:t>
      </w:r>
    </w:p>
    <w:p w14:paraId="58163E7C" w14:textId="77777777" w:rsidR="00540810" w:rsidRDefault="00540810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</w:p>
    <w:p w14:paraId="686800B9" w14:textId="6C9CF735" w:rsidR="00201DFD" w:rsidRPr="00201DFD" w:rsidRDefault="00201DFD" w:rsidP="00201DFD">
      <w:pPr>
        <w:pStyle w:val="BodyText"/>
      </w:pPr>
      <w:r w:rsidRPr="00A77851">
        <w:t>Программа</w:t>
      </w:r>
      <w:r w:rsidR="00C151EF">
        <w:t xml:space="preserve"> </w:t>
      </w:r>
      <w:r w:rsidRPr="00A77851">
        <w:t>предназначена</w:t>
      </w:r>
      <w:r w:rsidR="00C151EF">
        <w:t xml:space="preserve"> </w:t>
      </w:r>
      <w:r w:rsidRPr="00A77851">
        <w:t>для</w:t>
      </w:r>
      <w:r w:rsidR="00C151EF">
        <w:t xml:space="preserve"> </w:t>
      </w:r>
      <w:r w:rsidRPr="00A77851">
        <w:t>работы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IBM-совместимых</w:t>
      </w:r>
      <w:r w:rsidR="00C151EF">
        <w:t xml:space="preserve"> </w:t>
      </w:r>
      <w:r w:rsidRPr="00A77851">
        <w:t>персональных</w:t>
      </w:r>
      <w:r w:rsidR="00C151EF">
        <w:t xml:space="preserve"> </w:t>
      </w:r>
      <w:r w:rsidRPr="00A77851">
        <w:t>компьютерах,</w:t>
      </w:r>
      <w:r w:rsidR="00C151EF">
        <w:t xml:space="preserve"> </w:t>
      </w:r>
      <w:r w:rsidRPr="00A77851">
        <w:t>имеющих</w:t>
      </w:r>
      <w:r w:rsidR="00C151EF">
        <w:t xml:space="preserve"> </w:t>
      </w:r>
      <w:r w:rsidRPr="00A77851">
        <w:t>следующие</w:t>
      </w:r>
      <w:r w:rsidR="00C151EF">
        <w:t xml:space="preserve"> </w:t>
      </w:r>
      <w:r w:rsidRPr="00A77851">
        <w:t>минимальные</w:t>
      </w:r>
      <w:r w:rsidR="00C151EF">
        <w:t xml:space="preserve"> </w:t>
      </w:r>
      <w:r w:rsidRPr="00A77851">
        <w:t>характеристики:</w:t>
      </w:r>
      <w:r w:rsidR="00C151EF">
        <w:t xml:space="preserve"> </w:t>
      </w:r>
      <w:r w:rsidRPr="00A77851">
        <w:t>тактовая</w:t>
      </w:r>
      <w:r w:rsidR="00C151EF">
        <w:t xml:space="preserve"> </w:t>
      </w:r>
      <w:r w:rsidRPr="00A77851">
        <w:t>частота</w:t>
      </w:r>
      <w:r w:rsidR="00C151EF">
        <w:t xml:space="preserve"> </w:t>
      </w:r>
      <w:r w:rsidRPr="00A77851">
        <w:t>процессора</w:t>
      </w:r>
      <w:r w:rsidR="00AE5B27">
        <w:t xml:space="preserve"> </w:t>
      </w:r>
      <w:r w:rsidRPr="00A77851">
        <w:t>–</w:t>
      </w:r>
      <w:r w:rsidR="00AE5B27">
        <w:t xml:space="preserve"> </w:t>
      </w:r>
      <w:r w:rsidRPr="00A77851">
        <w:t>3,5Ггц;</w:t>
      </w:r>
      <w:r w:rsidR="00AE5B27">
        <w:t xml:space="preserve"> </w:t>
      </w:r>
      <w:r w:rsidRPr="00A77851">
        <w:t>оперативная</w:t>
      </w:r>
      <w:r w:rsidR="00AE5B27">
        <w:t xml:space="preserve"> </w:t>
      </w:r>
      <w:r w:rsidRPr="00A77851">
        <w:t>память</w:t>
      </w:r>
      <w:r w:rsidR="00AE5B27">
        <w:t xml:space="preserve"> </w:t>
      </w:r>
      <w:r w:rsidRPr="00A77851">
        <w:t>–</w:t>
      </w:r>
      <w:r w:rsidR="00AE5B27">
        <w:t xml:space="preserve"> </w:t>
      </w:r>
      <w:r w:rsidRPr="008C20CD">
        <w:t>4</w:t>
      </w:r>
      <w:r w:rsidR="00AE5B27">
        <w:t xml:space="preserve"> </w:t>
      </w:r>
      <w:r w:rsidRPr="00A77851">
        <w:t>Гбайт;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жестком</w:t>
      </w:r>
      <w:r w:rsidR="00C151EF">
        <w:t xml:space="preserve"> </w:t>
      </w:r>
      <w:r w:rsidRPr="00A77851">
        <w:t>диске</w:t>
      </w:r>
      <w:r w:rsidR="00C151EF">
        <w:t xml:space="preserve"> </w:t>
      </w:r>
      <w:r w:rsidRPr="00A77851">
        <w:t>при</w:t>
      </w:r>
      <w:r w:rsidR="00C151EF">
        <w:t xml:space="preserve"> </w:t>
      </w:r>
      <w:r w:rsidRPr="00A77851">
        <w:t>установке</w:t>
      </w:r>
      <w:r w:rsidR="00C151EF">
        <w:t xml:space="preserve"> </w:t>
      </w:r>
      <w:r w:rsidRPr="00A77851">
        <w:t>используется</w:t>
      </w:r>
      <w:r w:rsidR="00C151EF">
        <w:t xml:space="preserve"> </w:t>
      </w:r>
      <w:r w:rsidRPr="00A77851">
        <w:t>около</w:t>
      </w:r>
      <w:r w:rsidR="00C151EF">
        <w:t xml:space="preserve"> </w:t>
      </w:r>
      <w:r w:rsidRPr="00A77851">
        <w:t>540Кбайт;</w:t>
      </w:r>
      <w:r w:rsidR="00C151EF">
        <w:t xml:space="preserve"> </w:t>
      </w:r>
      <w:r w:rsidRPr="00A77851">
        <w:t>объем жестокого диска зависит от размера информационной базы, но должен</w:t>
      </w:r>
      <w:r w:rsidR="00AE5B27">
        <w:t xml:space="preserve"> </w:t>
      </w:r>
      <w:r w:rsidRPr="00A77851">
        <w:t>быть</w:t>
      </w:r>
      <w:r w:rsidR="00AE5B27">
        <w:t xml:space="preserve"> </w:t>
      </w:r>
      <w:r w:rsidRPr="00A77851">
        <w:t>не</w:t>
      </w:r>
      <w:r w:rsidR="00AE5B27">
        <w:t xml:space="preserve"> </w:t>
      </w:r>
      <w:r w:rsidRPr="00A77851">
        <w:t>менее</w:t>
      </w:r>
      <w:r w:rsidR="00AE5B27">
        <w:t xml:space="preserve"> </w:t>
      </w:r>
      <w:r w:rsidRPr="00A77851">
        <w:t>230Гбайт.</w:t>
      </w:r>
      <w:r w:rsidR="00AE5B27">
        <w:t xml:space="preserve"> </w:t>
      </w:r>
      <w:r w:rsidRPr="00A77851">
        <w:t>На</w:t>
      </w:r>
      <w:r w:rsidR="00AE5B27">
        <w:t xml:space="preserve"> </w:t>
      </w:r>
      <w:r w:rsidRPr="00A77851">
        <w:t>персональном</w:t>
      </w:r>
      <w:r w:rsidR="00AE5B27">
        <w:t xml:space="preserve"> </w:t>
      </w:r>
      <w:r w:rsidRPr="00A77851">
        <w:t>компьютере</w:t>
      </w:r>
      <w:r w:rsidR="00AE5B27">
        <w:t xml:space="preserve"> </w:t>
      </w:r>
      <w:r w:rsidRPr="00A77851">
        <w:t>должна</w:t>
      </w:r>
      <w:r w:rsidR="00AE5B27">
        <w:t xml:space="preserve"> </w:t>
      </w:r>
      <w:r w:rsidRPr="00A77851">
        <w:t>быть</w:t>
      </w:r>
      <w:r w:rsidR="00AE5B27">
        <w:t xml:space="preserve"> </w:t>
      </w:r>
      <w:r w:rsidRPr="00A77851">
        <w:t>установлена</w:t>
      </w:r>
      <w:r w:rsidR="00AE5B27">
        <w:t xml:space="preserve"> </w:t>
      </w:r>
      <w:r w:rsidRPr="00A77851">
        <w:t>ОС Windows.</w:t>
      </w:r>
    </w:p>
    <w:p w14:paraId="78F0A5B3" w14:textId="77777777" w:rsidR="00201DFD" w:rsidRPr="00AE5B27" w:rsidRDefault="00201DFD" w:rsidP="00AE5B27">
      <w:pPr>
        <w:tabs>
          <w:tab w:val="left" w:pos="1418"/>
        </w:tabs>
        <w:ind w:firstLine="0"/>
        <w:rPr>
          <w:szCs w:val="28"/>
        </w:rPr>
      </w:pPr>
    </w:p>
    <w:p w14:paraId="4311C4D4" w14:textId="77777777" w:rsidR="007A1862" w:rsidRPr="00A77851" w:rsidRDefault="00FD3B0E" w:rsidP="00540810">
      <w:pPr>
        <w:pStyle w:val="ListParagraph"/>
        <w:tabs>
          <w:tab w:val="left" w:pos="1418"/>
        </w:tabs>
        <w:ind w:left="0" w:firstLine="709"/>
        <w:rPr>
          <w:szCs w:val="28"/>
        </w:rPr>
      </w:pPr>
      <w:r>
        <w:rPr>
          <w:szCs w:val="28"/>
        </w:rPr>
        <w:t>4.3</w:t>
      </w:r>
      <w:r w:rsidR="00540810">
        <w:rPr>
          <w:szCs w:val="28"/>
        </w:rPr>
        <w:tab/>
      </w:r>
      <w:r w:rsidR="008872EA" w:rsidRPr="00A77851">
        <w:rPr>
          <w:szCs w:val="28"/>
        </w:rPr>
        <w:t>Управлениепрограммой</w:t>
      </w:r>
    </w:p>
    <w:p w14:paraId="1BB8DC26" w14:textId="77777777" w:rsidR="007A1862" w:rsidRPr="00A77851" w:rsidRDefault="007A1862">
      <w:pPr>
        <w:pStyle w:val="BodyText"/>
        <w:ind w:firstLine="0"/>
      </w:pPr>
    </w:p>
    <w:p w14:paraId="1DE25D32" w14:textId="066301A6" w:rsidR="007A1862" w:rsidRPr="00A77851" w:rsidRDefault="008872EA" w:rsidP="00540810">
      <w:pPr>
        <w:pStyle w:val="BodyText"/>
      </w:pPr>
      <w:r w:rsidRPr="00A77851">
        <w:t>После запуска программы на выполнение на экране появляется форма</w:t>
      </w:r>
      <w:r w:rsidR="00C151EF">
        <w:t xml:space="preserve"> </w:t>
      </w:r>
      <w:r w:rsidRPr="00A77851">
        <w:t xml:space="preserve">(рисунок Б.1). Для записи в файл </w:t>
      </w:r>
      <w:r w:rsidR="00540810">
        <w:t>количество запусков программы</w:t>
      </w:r>
      <w:r w:rsidRPr="00A77851">
        <w:t xml:space="preserve"> необходимо выбратьввыбратьвменю"Файл"пунктподменю"Записьвфайл"(рисунок Б.3).</w:t>
      </w:r>
    </w:p>
    <w:p w14:paraId="101E1445" w14:textId="327D278C" w:rsidR="007A1862" w:rsidRPr="00A77851" w:rsidRDefault="008872EA" w:rsidP="00540810">
      <w:pPr>
        <w:pStyle w:val="BodyText"/>
      </w:pPr>
      <w:r w:rsidRPr="00A77851">
        <w:t xml:space="preserve">Для вывода изображения </w:t>
      </w:r>
      <w:r w:rsidR="00540810">
        <w:t xml:space="preserve">негатив </w:t>
      </w:r>
      <w:r w:rsidRPr="00A77851">
        <w:t>наэкран необходимозапуститьпрограмму на выполнение (рисунок Б.1), затем выбрать в меню "Файл" пункт</w:t>
      </w:r>
      <w:r w:rsidR="00C151EF">
        <w:t xml:space="preserve"> </w:t>
      </w:r>
      <w:r w:rsidRPr="00A77851">
        <w:t>подменю</w:t>
      </w:r>
      <w:r w:rsidR="00C151EF">
        <w:t xml:space="preserve"> </w:t>
      </w:r>
      <w:r w:rsidRPr="00A77851">
        <w:t>"Запуск",</w:t>
      </w:r>
      <w:r w:rsidR="00C151EF">
        <w:t xml:space="preserve"> </w:t>
      </w:r>
      <w:r w:rsidRPr="00A77851">
        <w:t>чтобы</w:t>
      </w:r>
      <w:r w:rsidR="00C151EF">
        <w:t xml:space="preserve"> </w:t>
      </w:r>
      <w:r w:rsidRPr="00A77851">
        <w:t>появилось</w:t>
      </w:r>
      <w:r w:rsidR="00C151EF">
        <w:t xml:space="preserve"> </w:t>
      </w:r>
      <w:r w:rsidRPr="00A77851">
        <w:t>изображение</w:t>
      </w:r>
      <w:r w:rsidR="00C151EF">
        <w:t xml:space="preserve"> </w:t>
      </w:r>
      <w:r w:rsidR="00540810">
        <w:rPr>
          <w:spacing w:val="1"/>
        </w:rPr>
        <w:t xml:space="preserve">негатив </w:t>
      </w:r>
      <w:r w:rsidRPr="00A77851">
        <w:t>(рисунокБ.2).</w:t>
      </w:r>
    </w:p>
    <w:p w14:paraId="6CFC4B05" w14:textId="4592B3D9" w:rsidR="00E84ADC" w:rsidRPr="00A77851" w:rsidRDefault="008872EA" w:rsidP="00540810">
      <w:pPr>
        <w:pStyle w:val="BodyText"/>
      </w:pPr>
      <w:r w:rsidRPr="00A77851">
        <w:t xml:space="preserve">Длявыводанаэкранинформацииобавторепрограммынеобходимозапустить программу на выполнение (рисунок Б.1), затем выбрать в меню </w:t>
      </w:r>
      <w:proofErr w:type="spellStart"/>
      <w:r w:rsidRPr="00A77851">
        <w:t>пункт"О</w:t>
      </w:r>
      <w:proofErr w:type="spellEnd"/>
      <w:r w:rsidR="00C151EF">
        <w:t xml:space="preserve"> </w:t>
      </w:r>
      <w:r w:rsidRPr="00A77851">
        <w:t>программе",</w:t>
      </w:r>
      <w:r w:rsidR="00C151EF">
        <w:t xml:space="preserve"> </w:t>
      </w:r>
      <w:r w:rsidRPr="00A77851">
        <w:t>чтобы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экране</w:t>
      </w:r>
      <w:r w:rsidR="00C151EF">
        <w:t xml:space="preserve"> </w:t>
      </w:r>
      <w:r w:rsidRPr="00A77851">
        <w:t>появилась</w:t>
      </w:r>
      <w:r w:rsidR="00C151EF">
        <w:t xml:space="preserve"> </w:t>
      </w:r>
      <w:r w:rsidRPr="00A77851">
        <w:t>информация</w:t>
      </w:r>
      <w:r w:rsidR="00C151EF">
        <w:t xml:space="preserve"> </w:t>
      </w:r>
      <w:r w:rsidRPr="00A77851">
        <w:t>о</w:t>
      </w:r>
      <w:r w:rsidR="00C151EF">
        <w:t xml:space="preserve"> </w:t>
      </w:r>
      <w:r w:rsidRPr="00A77851">
        <w:t>разработчике</w:t>
      </w:r>
      <w:r w:rsidR="00C151EF">
        <w:t xml:space="preserve"> </w:t>
      </w:r>
      <w:r w:rsidRPr="00A77851">
        <w:t>программы</w:t>
      </w:r>
      <w:r w:rsidR="00C151EF">
        <w:t xml:space="preserve"> </w:t>
      </w:r>
      <w:r w:rsidRPr="00A77851">
        <w:t>(рисунок Б.</w:t>
      </w:r>
      <w:r w:rsidR="00540810">
        <w:t>6</w:t>
      </w:r>
      <w:r w:rsidRPr="00A77851">
        <w:t>).</w:t>
      </w:r>
    </w:p>
    <w:p w14:paraId="25D6E240" w14:textId="77777777" w:rsidR="00E84ADC" w:rsidRPr="00A77851" w:rsidRDefault="00E84ADC">
      <w:pPr>
        <w:suppressAutoHyphens w:val="0"/>
        <w:spacing w:line="240" w:lineRule="auto"/>
        <w:ind w:firstLine="0"/>
        <w:jc w:val="left"/>
        <w:rPr>
          <w:szCs w:val="28"/>
        </w:rPr>
      </w:pPr>
      <w:r w:rsidRPr="00A77851">
        <w:rPr>
          <w:szCs w:val="28"/>
        </w:rPr>
        <w:br w:type="page"/>
      </w:r>
    </w:p>
    <w:p w14:paraId="3FB2663A" w14:textId="77777777" w:rsidR="007A1862" w:rsidRPr="00A77851" w:rsidRDefault="008872EA" w:rsidP="00540810">
      <w:pPr>
        <w:pStyle w:val="BodyText"/>
      </w:pPr>
      <w:r w:rsidRPr="00A77851">
        <w:lastRenderedPageBreak/>
        <w:t>Входныеивыходныеданные</w:t>
      </w:r>
    </w:p>
    <w:p w14:paraId="3A0882A8" w14:textId="77777777" w:rsidR="007A1862" w:rsidRPr="00A77851" w:rsidRDefault="007A1862">
      <w:pPr>
        <w:pStyle w:val="BodyText"/>
        <w:ind w:firstLine="0"/>
      </w:pPr>
    </w:p>
    <w:p w14:paraId="73893AB9" w14:textId="77777777" w:rsidR="007A1862" w:rsidRPr="00A77851" w:rsidRDefault="008872EA" w:rsidP="00540810">
      <w:pPr>
        <w:pStyle w:val="BodyText"/>
      </w:pPr>
      <w:r w:rsidRPr="00A77851">
        <w:t>Входныеданные:</w:t>
      </w:r>
    </w:p>
    <w:p w14:paraId="729EC749" w14:textId="77777777" w:rsidR="007A1862" w:rsidRPr="00A77851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заносимаяинформацияобавторе</w:t>
      </w:r>
      <w:r w:rsidR="00540810">
        <w:rPr>
          <w:szCs w:val="28"/>
        </w:rPr>
        <w:t>проекта.</w:t>
      </w:r>
    </w:p>
    <w:p w14:paraId="505033EE" w14:textId="77777777" w:rsidR="007A1862" w:rsidRPr="00540810" w:rsidRDefault="008872EA" w:rsidP="00540810">
      <w:pPr>
        <w:tabs>
          <w:tab w:val="left" w:pos="1426"/>
        </w:tabs>
        <w:ind w:left="709" w:firstLine="0"/>
        <w:rPr>
          <w:szCs w:val="28"/>
        </w:rPr>
      </w:pPr>
      <w:r w:rsidRPr="00540810">
        <w:rPr>
          <w:szCs w:val="28"/>
        </w:rPr>
        <w:t>Выходнымиданнымиявляются:</w:t>
      </w:r>
    </w:p>
    <w:p w14:paraId="2FE50768" w14:textId="77777777" w:rsidR="007A1862" w:rsidRPr="00A77851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считываемаяизфайлаинформацияобавторе;</w:t>
      </w:r>
    </w:p>
    <w:p w14:paraId="0059E160" w14:textId="77777777" w:rsidR="00E84ADC" w:rsidRDefault="008872EA" w:rsidP="00540810">
      <w:pPr>
        <w:pStyle w:val="ListParagraph"/>
        <w:numPr>
          <w:ilvl w:val="0"/>
          <w:numId w:val="19"/>
        </w:numPr>
        <w:tabs>
          <w:tab w:val="left" w:pos="1426"/>
        </w:tabs>
        <w:ind w:left="1418" w:hanging="709"/>
        <w:rPr>
          <w:szCs w:val="28"/>
        </w:rPr>
      </w:pPr>
      <w:r w:rsidRPr="00A77851">
        <w:rPr>
          <w:szCs w:val="28"/>
        </w:rPr>
        <w:t>визуальнаякартинкаизображения</w:t>
      </w:r>
      <w:r w:rsidR="00540810">
        <w:rPr>
          <w:szCs w:val="28"/>
        </w:rPr>
        <w:t xml:space="preserve"> негатив</w:t>
      </w:r>
      <w:r w:rsidRPr="00A77851">
        <w:rPr>
          <w:szCs w:val="28"/>
        </w:rPr>
        <w:t>.</w:t>
      </w:r>
    </w:p>
    <w:p w14:paraId="1327C305" w14:textId="77777777" w:rsidR="00540810" w:rsidRDefault="00540810" w:rsidP="00540810">
      <w:pPr>
        <w:tabs>
          <w:tab w:val="left" w:pos="1426"/>
        </w:tabs>
        <w:ind w:firstLine="0"/>
        <w:rPr>
          <w:szCs w:val="28"/>
        </w:rPr>
        <w:sectPr w:rsidR="00540810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7771518F" w14:textId="77777777" w:rsidR="007A1862" w:rsidRPr="00A77851" w:rsidRDefault="008872EA" w:rsidP="000C4A9C">
      <w:pPr>
        <w:pStyle w:val="ListParagraph"/>
        <w:tabs>
          <w:tab w:val="left" w:pos="1426"/>
        </w:tabs>
        <w:ind w:left="0" w:firstLine="0"/>
        <w:jc w:val="center"/>
        <w:rPr>
          <w:szCs w:val="28"/>
        </w:rPr>
      </w:pPr>
      <w:r w:rsidRPr="00A77851">
        <w:rPr>
          <w:szCs w:val="28"/>
        </w:rPr>
        <w:lastRenderedPageBreak/>
        <w:t>Заключение</w:t>
      </w:r>
    </w:p>
    <w:p w14:paraId="5152D2BD" w14:textId="77777777" w:rsidR="007A1862" w:rsidRPr="00A77851" w:rsidRDefault="007A1862">
      <w:pPr>
        <w:pStyle w:val="BodyText"/>
        <w:ind w:firstLine="0"/>
      </w:pPr>
    </w:p>
    <w:p w14:paraId="59906BF2" w14:textId="77777777" w:rsidR="00C151EF" w:rsidRDefault="008872EA" w:rsidP="000C4A9C">
      <w:pPr>
        <w:pStyle w:val="BodyText"/>
        <w:ind w:firstLine="720"/>
      </w:pPr>
      <w:r w:rsidRPr="00A77851">
        <w:t>В</w:t>
      </w:r>
      <w:r w:rsidR="00C151EF">
        <w:t xml:space="preserve"> </w:t>
      </w:r>
      <w:r w:rsidRPr="00A77851">
        <w:t>ходе</w:t>
      </w:r>
      <w:r w:rsidR="00C151EF">
        <w:t xml:space="preserve"> </w:t>
      </w:r>
      <w:r w:rsidRPr="00A77851">
        <w:t>выполнения</w:t>
      </w:r>
      <w:r w:rsidR="00C151EF">
        <w:t xml:space="preserve"> </w:t>
      </w:r>
      <w:r w:rsidRPr="00A77851">
        <w:t>курсово</w:t>
      </w:r>
      <w:r w:rsidR="000C4A9C">
        <w:t>й</w:t>
      </w:r>
      <w:r w:rsidR="00C151EF">
        <w:t xml:space="preserve"> </w:t>
      </w:r>
      <w:r w:rsidR="000C4A9C">
        <w:t>работы</w:t>
      </w:r>
      <w:r w:rsidR="00C151EF">
        <w:t xml:space="preserve"> </w:t>
      </w:r>
      <w:r w:rsidRPr="00A77851">
        <w:t>было</w:t>
      </w:r>
      <w:r w:rsidR="00C151EF">
        <w:t xml:space="preserve"> </w:t>
      </w:r>
      <w:r w:rsidRPr="00A77851">
        <w:t>сформулировано</w:t>
      </w:r>
      <w:r w:rsidR="00C151EF">
        <w:t xml:space="preserve"> </w:t>
      </w:r>
      <w:r w:rsidRPr="00A77851">
        <w:t>и</w:t>
      </w:r>
      <w:r w:rsidR="00C151EF">
        <w:t xml:space="preserve"> </w:t>
      </w:r>
      <w:r w:rsidRPr="00A77851">
        <w:t>утверждено</w:t>
      </w:r>
      <w:r w:rsidR="00C151EF">
        <w:t xml:space="preserve"> </w:t>
      </w:r>
      <w:r w:rsidRPr="00A77851">
        <w:t>техническое</w:t>
      </w:r>
      <w:r w:rsidR="00C151EF">
        <w:t xml:space="preserve"> </w:t>
      </w:r>
      <w:r w:rsidRPr="00A77851">
        <w:t>задание</w:t>
      </w:r>
      <w:r w:rsidR="00C151EF">
        <w:t xml:space="preserve"> </w:t>
      </w:r>
      <w:r w:rsidRPr="00A77851">
        <w:t>на</w:t>
      </w:r>
      <w:r w:rsidR="00C151EF">
        <w:t xml:space="preserve"> </w:t>
      </w:r>
      <w:r w:rsidRPr="00A77851">
        <w:t>разработку</w:t>
      </w:r>
      <w:r w:rsidR="00C151EF">
        <w:t xml:space="preserve"> </w:t>
      </w:r>
      <w:r w:rsidRPr="00A77851">
        <w:t>программы</w:t>
      </w:r>
      <w:r w:rsidR="00C151EF">
        <w:t xml:space="preserve"> </w:t>
      </w:r>
      <w:r w:rsidRPr="00A77851">
        <w:t>«</w:t>
      </w:r>
      <w:r w:rsidR="000C4A9C">
        <w:t>Негатив</w:t>
      </w:r>
      <w:r w:rsidRPr="00A77851">
        <w:t>»,</w:t>
      </w:r>
      <w:r w:rsidR="00C151EF">
        <w:t xml:space="preserve"> </w:t>
      </w:r>
      <w:r w:rsidRPr="00A77851">
        <w:t>разработан</w:t>
      </w:r>
      <w:r w:rsidR="00C151EF">
        <w:t xml:space="preserve"> </w:t>
      </w:r>
      <w:r w:rsidRPr="00A77851">
        <w:t>алгоритм</w:t>
      </w:r>
      <w:r w:rsidR="00C151EF">
        <w:t xml:space="preserve"> </w:t>
      </w:r>
      <w:r w:rsidRPr="00A77851">
        <w:t>решения</w:t>
      </w:r>
      <w:r w:rsidR="00C151EF">
        <w:t xml:space="preserve"> </w:t>
      </w:r>
      <w:r w:rsidRPr="00A77851">
        <w:t>задачи,</w:t>
      </w:r>
      <w:r w:rsidR="00C151EF">
        <w:t xml:space="preserve"> </w:t>
      </w:r>
      <w:r w:rsidRPr="00A77851">
        <w:t>составлена</w:t>
      </w:r>
      <w:r w:rsidR="00C151EF">
        <w:t xml:space="preserve"> </w:t>
      </w:r>
      <w:r w:rsidRPr="00A77851">
        <w:t>и</w:t>
      </w:r>
      <w:r w:rsidR="00C151EF">
        <w:t xml:space="preserve"> </w:t>
      </w:r>
      <w:r w:rsidRPr="00A77851">
        <w:t>отлажена</w:t>
      </w:r>
      <w:r w:rsidR="00C151EF">
        <w:t xml:space="preserve"> </w:t>
      </w:r>
      <w:r w:rsidRPr="00A77851">
        <w:t>программа,</w:t>
      </w:r>
      <w:r w:rsidR="00C151EF">
        <w:t xml:space="preserve"> </w:t>
      </w:r>
      <w:r w:rsidRPr="00A77851">
        <w:t>оформлена документация на программу.</w:t>
      </w:r>
    </w:p>
    <w:p w14:paraId="716B8F5F" w14:textId="22856E8F" w:rsidR="00E84ADC" w:rsidRPr="00A77851" w:rsidRDefault="008872EA" w:rsidP="000C4A9C">
      <w:pPr>
        <w:pStyle w:val="BodyText"/>
        <w:ind w:firstLine="720"/>
      </w:pPr>
      <w:r w:rsidRPr="00A77851">
        <w:t>Проведенные</w:t>
      </w:r>
      <w:r w:rsidR="00C151EF">
        <w:t xml:space="preserve"> </w:t>
      </w:r>
      <w:r w:rsidRPr="00A77851">
        <w:t>испытания показали,</w:t>
      </w:r>
      <w:r w:rsidR="00C151EF">
        <w:t xml:space="preserve"> </w:t>
      </w:r>
      <w:r w:rsidRPr="00A77851">
        <w:t>что</w:t>
      </w:r>
      <w:r w:rsidR="00C151EF">
        <w:t xml:space="preserve"> </w:t>
      </w:r>
      <w:r w:rsidRPr="00A77851">
        <w:t>все</w:t>
      </w:r>
      <w:r w:rsidR="00C151EF">
        <w:t xml:space="preserve"> </w:t>
      </w:r>
      <w:r w:rsidRPr="00A77851">
        <w:t>требования</w:t>
      </w:r>
      <w:r w:rsidR="00C151EF">
        <w:t xml:space="preserve"> </w:t>
      </w:r>
      <w:r w:rsidRPr="00A77851">
        <w:t>технического</w:t>
      </w:r>
      <w:r w:rsidR="00C151EF">
        <w:t xml:space="preserve"> </w:t>
      </w:r>
      <w:r w:rsidRPr="00A77851">
        <w:t>задания</w:t>
      </w:r>
      <w:r w:rsidR="00C151EF">
        <w:t xml:space="preserve"> </w:t>
      </w:r>
      <w:r w:rsidRPr="00A77851">
        <w:t>выполнены</w:t>
      </w:r>
      <w:r w:rsidR="00C151EF">
        <w:t xml:space="preserve"> </w:t>
      </w:r>
      <w:r w:rsidRPr="00A77851">
        <w:t>в</w:t>
      </w:r>
      <w:r w:rsidR="00C151EF">
        <w:t xml:space="preserve"> </w:t>
      </w:r>
      <w:r w:rsidRPr="00A77851">
        <w:t>полном</w:t>
      </w:r>
      <w:r w:rsidR="00C151EF">
        <w:t xml:space="preserve"> </w:t>
      </w:r>
      <w:r w:rsidRPr="00A77851">
        <w:t>объ</w:t>
      </w:r>
      <w:r w:rsidR="00655ACC">
        <w:t>е</w:t>
      </w:r>
      <w:r w:rsidRPr="00A77851">
        <w:t>ме.</w:t>
      </w:r>
      <w:r w:rsidR="00C151EF">
        <w:t xml:space="preserve"> </w:t>
      </w:r>
      <w:r w:rsidRPr="00A77851">
        <w:t>Результаты</w:t>
      </w:r>
      <w:r w:rsidR="00C151EF">
        <w:t xml:space="preserve"> </w:t>
      </w:r>
      <w:r w:rsidRPr="00A77851">
        <w:t>испытаний</w:t>
      </w:r>
      <w:r w:rsidR="00C151EF">
        <w:t xml:space="preserve"> </w:t>
      </w:r>
      <w:r w:rsidRPr="00A77851">
        <w:t>свидетельствуют</w:t>
      </w:r>
      <w:r w:rsidR="00C151EF">
        <w:t xml:space="preserve"> </w:t>
      </w:r>
      <w:r w:rsidRPr="00A77851">
        <w:t>о</w:t>
      </w:r>
      <w:r w:rsidR="00C151EF">
        <w:t xml:space="preserve"> </w:t>
      </w:r>
      <w:r w:rsidRPr="00A77851">
        <w:t>правильности</w:t>
      </w:r>
      <w:r w:rsidR="00C151EF">
        <w:t xml:space="preserve"> </w:t>
      </w:r>
      <w:r w:rsidRPr="00A77851">
        <w:t>работы</w:t>
      </w:r>
      <w:r w:rsidR="00C151EF">
        <w:t xml:space="preserve"> </w:t>
      </w:r>
      <w:r w:rsidRPr="00A77851">
        <w:t>программы.</w:t>
      </w:r>
    </w:p>
    <w:p w14:paraId="4668333C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26826B3A" w14:textId="4E52E503" w:rsidR="007A1862" w:rsidRPr="00A77851" w:rsidRDefault="008872EA" w:rsidP="00523F63">
      <w:pPr>
        <w:pStyle w:val="BodyText"/>
        <w:ind w:firstLine="0"/>
        <w:jc w:val="center"/>
      </w:pPr>
      <w:r w:rsidRPr="00A77851">
        <w:lastRenderedPageBreak/>
        <w:t>Список</w:t>
      </w:r>
      <w:r w:rsidR="00C151EF">
        <w:t xml:space="preserve"> </w:t>
      </w:r>
      <w:r w:rsidRPr="00A77851">
        <w:t>использованных</w:t>
      </w:r>
      <w:r w:rsidR="00C151EF">
        <w:t xml:space="preserve"> </w:t>
      </w:r>
      <w:r w:rsidRPr="00A77851">
        <w:t>источников</w:t>
      </w:r>
    </w:p>
    <w:p w14:paraId="74584F28" w14:textId="77777777" w:rsidR="007A1862" w:rsidRPr="00A77851" w:rsidRDefault="007A1862">
      <w:pPr>
        <w:pStyle w:val="BodyText"/>
        <w:ind w:firstLine="0"/>
      </w:pPr>
    </w:p>
    <w:p w14:paraId="7AE1AF7C" w14:textId="316C5450" w:rsidR="007A1862" w:rsidRPr="0089759D" w:rsidRDefault="008872EA" w:rsidP="00C151EF">
      <w:pPr>
        <w:tabs>
          <w:tab w:val="left" w:pos="709"/>
        </w:tabs>
        <w:ind w:right="867"/>
        <w:rPr>
          <w:szCs w:val="28"/>
        </w:rPr>
      </w:pPr>
      <w:r w:rsidRPr="00A77851">
        <w:rPr>
          <w:szCs w:val="28"/>
        </w:rPr>
        <w:tab/>
        <w:t xml:space="preserve">1. </w:t>
      </w:r>
      <w:r w:rsidRPr="0089759D">
        <w:rPr>
          <w:szCs w:val="28"/>
        </w:rPr>
        <w:t>Электронный</w:t>
      </w:r>
      <w:r w:rsidR="00C151EF">
        <w:rPr>
          <w:szCs w:val="28"/>
        </w:rPr>
        <w:t xml:space="preserve"> </w:t>
      </w:r>
      <w:r w:rsidR="00523F63">
        <w:rPr>
          <w:szCs w:val="28"/>
        </w:rPr>
        <w:t>ресурс.</w:t>
      </w:r>
      <w:bookmarkStart w:id="0" w:name="Welcome_to_the_Free_Pascal_and_Lazarus_W"/>
      <w:bookmarkEnd w:id="0"/>
      <w:r w:rsidR="00C151EF">
        <w:rPr>
          <w:szCs w:val="28"/>
        </w:rPr>
        <w:t xml:space="preserve"> </w:t>
      </w:r>
      <w:proofErr w:type="spellStart"/>
      <w:r w:rsidR="0089759D">
        <w:rPr>
          <w:spacing w:val="1"/>
          <w:szCs w:val="28"/>
          <w:lang w:val="en-US"/>
        </w:rPr>
        <w:t>Studme</w:t>
      </w:r>
      <w:proofErr w:type="spellEnd"/>
      <w:r w:rsidR="0089759D" w:rsidRPr="0089759D">
        <w:rPr>
          <w:spacing w:val="1"/>
          <w:szCs w:val="28"/>
        </w:rPr>
        <w:t xml:space="preserve"> Информационные технологии в обществе</w:t>
      </w:r>
      <w:r w:rsidR="00C151EF">
        <w:rPr>
          <w:spacing w:val="1"/>
          <w:szCs w:val="28"/>
        </w:rPr>
        <w:t> </w:t>
      </w:r>
      <w:r w:rsidR="0089759D" w:rsidRPr="0089759D">
        <w:rPr>
          <w:spacing w:val="1"/>
          <w:szCs w:val="28"/>
          <w:lang w:val="en-US"/>
        </w:rPr>
        <w:t>XXI</w:t>
      </w:r>
      <w:r w:rsidR="00C151EF">
        <w:rPr>
          <w:spacing w:val="1"/>
          <w:szCs w:val="28"/>
        </w:rPr>
        <w:t> </w:t>
      </w:r>
      <w:r w:rsidR="0089759D" w:rsidRPr="0089759D">
        <w:rPr>
          <w:spacing w:val="1"/>
          <w:szCs w:val="28"/>
        </w:rPr>
        <w:t>века</w:t>
      </w:r>
      <w:r w:rsidRPr="0089759D">
        <w:rPr>
          <w:szCs w:val="28"/>
        </w:rPr>
        <w:t>.</w:t>
      </w:r>
      <w:r w:rsidR="00C151EF">
        <w:rPr>
          <w:szCs w:val="28"/>
        </w:rPr>
        <w:t> </w:t>
      </w:r>
      <w:r w:rsidRPr="0089759D">
        <w:rPr>
          <w:szCs w:val="28"/>
        </w:rPr>
        <w:t>–</w:t>
      </w:r>
      <w:r w:rsidR="00C151EF">
        <w:rPr>
          <w:szCs w:val="28"/>
        </w:rPr>
        <w:t> </w:t>
      </w:r>
      <w:r w:rsidRPr="0089759D">
        <w:rPr>
          <w:szCs w:val="28"/>
          <w:lang w:val="en-US"/>
        </w:rPr>
        <w:t>URL</w:t>
      </w:r>
      <w:r w:rsidRPr="0089759D">
        <w:rPr>
          <w:szCs w:val="28"/>
        </w:rPr>
        <w:t xml:space="preserve">: </w:t>
      </w:r>
      <w:r w:rsidR="00C151EF" w:rsidRPr="00C151EF">
        <w:rPr>
          <w:szCs w:val="28"/>
          <w:lang w:val="en-US"/>
        </w:rPr>
        <w:t>https</w:t>
      </w:r>
      <w:r w:rsidR="00C151EF" w:rsidRPr="00C151EF">
        <w:rPr>
          <w:szCs w:val="28"/>
        </w:rPr>
        <w:t>://</w:t>
      </w:r>
      <w:proofErr w:type="spellStart"/>
      <w:r w:rsidR="00C151EF" w:rsidRPr="00C151EF">
        <w:rPr>
          <w:szCs w:val="28"/>
          <w:lang w:val="en-US"/>
        </w:rPr>
        <w:t>studme</w:t>
      </w:r>
      <w:proofErr w:type="spellEnd"/>
      <w:r w:rsidR="00C151EF" w:rsidRPr="00C151EF">
        <w:rPr>
          <w:szCs w:val="28"/>
        </w:rPr>
        <w:t>.</w:t>
      </w:r>
      <w:r w:rsidR="00C151EF" w:rsidRPr="00C151EF">
        <w:rPr>
          <w:szCs w:val="28"/>
          <w:lang w:val="en-US"/>
        </w:rPr>
        <w:t>org</w:t>
      </w:r>
      <w:r w:rsidR="00C151EF" w:rsidRPr="00C151EF">
        <w:rPr>
          <w:szCs w:val="28"/>
        </w:rPr>
        <w:t>/86670/</w:t>
      </w:r>
      <w:proofErr w:type="spellStart"/>
      <w:r w:rsidR="00C151EF" w:rsidRPr="00C151EF">
        <w:rPr>
          <w:szCs w:val="28"/>
          <w:lang w:val="en-US"/>
        </w:rPr>
        <w:t>informatika</w:t>
      </w:r>
      <w:proofErr w:type="spellEnd"/>
      <w:r w:rsidR="00C151EF" w:rsidRPr="00C151EF">
        <w:rPr>
          <w:szCs w:val="28"/>
        </w:rPr>
        <w:t>/</w:t>
      </w:r>
      <w:proofErr w:type="spellStart"/>
      <w:r w:rsidR="00C151EF" w:rsidRPr="00C151EF">
        <w:rPr>
          <w:szCs w:val="28"/>
          <w:lang w:val="en-US"/>
        </w:rPr>
        <w:t>informatsionnye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tehnologii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obschestve</w:t>
      </w:r>
      <w:proofErr w:type="spellEnd"/>
      <w:r w:rsidR="00C151EF" w:rsidRPr="00C151EF">
        <w:rPr>
          <w:szCs w:val="28"/>
        </w:rPr>
        <w:t>_</w:t>
      </w:r>
      <w:proofErr w:type="spellStart"/>
      <w:r w:rsidR="00C151EF" w:rsidRPr="00C151EF">
        <w:rPr>
          <w:szCs w:val="28"/>
          <w:lang w:val="en-US"/>
        </w:rPr>
        <w:t>veka</w:t>
      </w:r>
      <w:proofErr w:type="spellEnd"/>
      <w:r w:rsidR="00C151EF">
        <w:rPr>
          <w:szCs w:val="28"/>
        </w:rPr>
        <w:t xml:space="preserve"> </w:t>
      </w:r>
      <w:r w:rsidR="00C151EF" w:rsidRPr="00C151EF">
        <w:rPr>
          <w:szCs w:val="28"/>
        </w:rPr>
        <w:t>(дата</w:t>
      </w:r>
      <w:r w:rsidR="00C151EF">
        <w:rPr>
          <w:szCs w:val="28"/>
        </w:rPr>
        <w:t xml:space="preserve"> </w:t>
      </w:r>
      <w:r w:rsidRPr="0089759D">
        <w:rPr>
          <w:szCs w:val="28"/>
        </w:rPr>
        <w:t>обращения</w:t>
      </w:r>
      <w:r w:rsidRPr="0089759D">
        <w:rPr>
          <w:spacing w:val="1"/>
          <w:szCs w:val="28"/>
        </w:rPr>
        <w:t xml:space="preserve"> 08</w:t>
      </w:r>
      <w:r w:rsidRPr="0089759D">
        <w:rPr>
          <w:szCs w:val="28"/>
        </w:rPr>
        <w:t>.02.2024).</w:t>
      </w:r>
    </w:p>
    <w:p w14:paraId="3F160EEC" w14:textId="0BD204AB" w:rsidR="007A1862" w:rsidRPr="00A77851" w:rsidRDefault="008872EA" w:rsidP="00CB5442">
      <w:pPr>
        <w:pStyle w:val="ListParagraph"/>
        <w:tabs>
          <w:tab w:val="left" w:pos="709"/>
        </w:tabs>
        <w:ind w:left="0" w:firstLine="709"/>
        <w:rPr>
          <w:szCs w:val="28"/>
        </w:rPr>
      </w:pPr>
      <w:r w:rsidRPr="0089759D">
        <w:rPr>
          <w:szCs w:val="28"/>
        </w:rPr>
        <w:tab/>
      </w:r>
      <w:r w:rsidRPr="00A77851">
        <w:rPr>
          <w:szCs w:val="28"/>
        </w:rPr>
        <w:t>2. Информатика. Базовый курс [Текст]: учебное пособие для студентоввысших технических учебных заведений/ под ред. С. В. Симановича. - СПб.: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Питер,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2019.–637с.</w:t>
      </w:r>
    </w:p>
    <w:p w14:paraId="4C475CB5" w14:textId="61B2E083" w:rsidR="007A1862" w:rsidRPr="00A77851" w:rsidRDefault="008872EA" w:rsidP="00CB5442">
      <w:pPr>
        <w:pStyle w:val="ListParagraph"/>
        <w:tabs>
          <w:tab w:val="left" w:pos="709"/>
        </w:tabs>
        <w:ind w:left="0" w:firstLine="709"/>
        <w:rPr>
          <w:szCs w:val="28"/>
        </w:rPr>
      </w:pPr>
      <w:r w:rsidRPr="00A77851">
        <w:rPr>
          <w:szCs w:val="28"/>
        </w:rPr>
        <w:tab/>
        <w:t>3. Основы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компьютерной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обработки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информации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[Текст]: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учебно-</w:t>
      </w:r>
    </w:p>
    <w:p w14:paraId="68BC77F3" w14:textId="36A1583B" w:rsidR="007A1862" w:rsidRPr="00A77851" w:rsidRDefault="008872EA" w:rsidP="00CB5442">
      <w:pPr>
        <w:pStyle w:val="BodyText"/>
        <w:tabs>
          <w:tab w:val="left" w:pos="709"/>
        </w:tabs>
      </w:pPr>
      <w:r w:rsidRPr="00A77851">
        <w:t xml:space="preserve">методическое пособие / А. Е. Хохлов, К. М. Буданов; </w:t>
      </w:r>
      <w:proofErr w:type="spellStart"/>
      <w:r w:rsidRPr="00A77851">
        <w:t>Пенз</w:t>
      </w:r>
      <w:proofErr w:type="spellEnd"/>
      <w:r w:rsidRPr="00A77851">
        <w:t>. гос. ун-т. - Пенза:</w:t>
      </w:r>
      <w:r w:rsidR="00C151EF">
        <w:t xml:space="preserve"> </w:t>
      </w:r>
      <w:r w:rsidRPr="00A77851">
        <w:t>Изд-во</w:t>
      </w:r>
      <w:r w:rsidR="00C151EF">
        <w:t xml:space="preserve"> </w:t>
      </w:r>
      <w:proofErr w:type="spellStart"/>
      <w:r w:rsidRPr="00A77851">
        <w:t>Пенз</w:t>
      </w:r>
      <w:proofErr w:type="spellEnd"/>
      <w:r w:rsidRPr="00A77851">
        <w:t>.</w:t>
      </w:r>
      <w:r w:rsidR="00C151EF">
        <w:t xml:space="preserve"> </w:t>
      </w:r>
      <w:r w:rsidRPr="00A77851">
        <w:t>гос.</w:t>
      </w:r>
      <w:r w:rsidR="00C151EF">
        <w:t xml:space="preserve"> </w:t>
      </w:r>
      <w:r w:rsidRPr="00A77851">
        <w:t>ун-та,2017.-113с.</w:t>
      </w:r>
    </w:p>
    <w:p w14:paraId="21528A35" w14:textId="1741469F" w:rsidR="00E84ADC" w:rsidRPr="00C151EF" w:rsidRDefault="008872EA" w:rsidP="00CB5442">
      <w:pPr>
        <w:pStyle w:val="BodyText"/>
        <w:tabs>
          <w:tab w:val="left" w:pos="709"/>
        </w:tabs>
      </w:pPr>
      <w:r w:rsidRPr="00A77851">
        <w:tab/>
        <w:t>4. Электронный</w:t>
      </w:r>
      <w:r w:rsidR="00C151EF">
        <w:t xml:space="preserve"> </w:t>
      </w:r>
      <w:r w:rsidRPr="00A77851">
        <w:t>ресурс.</w:t>
      </w:r>
      <w:r w:rsidR="00C151EF">
        <w:t xml:space="preserve"> </w:t>
      </w:r>
      <w:r w:rsidRPr="00C151EF">
        <w:rPr>
          <w:lang w:val="en-US"/>
        </w:rPr>
        <w:t>Lazarus</w:t>
      </w:r>
      <w:r w:rsidR="00C151EF" w:rsidRPr="00C151EF">
        <w:t xml:space="preserve"> </w:t>
      </w:r>
      <w:r w:rsidRPr="00A77851">
        <w:t>Официальный</w:t>
      </w:r>
      <w:r w:rsidR="00C151EF">
        <w:t xml:space="preserve"> </w:t>
      </w:r>
      <w:r w:rsidRPr="00A77851">
        <w:t>сайт</w:t>
      </w:r>
      <w:r w:rsidRPr="00C151EF">
        <w:t>.</w:t>
      </w:r>
      <w:r w:rsidR="00C151EF">
        <w:t> </w:t>
      </w:r>
      <w:r w:rsidRPr="00C151EF">
        <w:t>–</w:t>
      </w:r>
      <w:r w:rsidRPr="00C151EF">
        <w:rPr>
          <w:lang w:val="en-US"/>
        </w:rPr>
        <w:t>URL</w:t>
      </w:r>
      <w:r w:rsidRPr="00C151EF">
        <w:t>:</w:t>
      </w:r>
      <w:r w:rsidR="00C151EF">
        <w:t xml:space="preserve"> </w:t>
      </w:r>
      <w:r w:rsidRPr="00C151EF">
        <w:rPr>
          <w:color w:val="000000"/>
          <w:lang w:val="en-US"/>
        </w:rPr>
        <w:t>https</w:t>
      </w:r>
      <w:r w:rsidRPr="00C151EF">
        <w:rPr>
          <w:color w:val="000000"/>
        </w:rPr>
        <w:t>://</w:t>
      </w:r>
      <w:r w:rsidRPr="00C151EF">
        <w:rPr>
          <w:color w:val="000000"/>
          <w:lang w:val="en-US"/>
        </w:rPr>
        <w:t>www</w:t>
      </w:r>
      <w:r w:rsidRPr="00C151EF">
        <w:rPr>
          <w:color w:val="000000"/>
        </w:rPr>
        <w:t>.</w:t>
      </w:r>
      <w:proofErr w:type="spellStart"/>
      <w:r w:rsidRPr="00C151EF">
        <w:rPr>
          <w:color w:val="000000"/>
          <w:lang w:val="en-US"/>
        </w:rPr>
        <w:t>lazarus</w:t>
      </w:r>
      <w:proofErr w:type="spellEnd"/>
      <w:r w:rsidRPr="00C151EF">
        <w:rPr>
          <w:color w:val="000000"/>
        </w:rPr>
        <w:t>-</w:t>
      </w:r>
      <w:r w:rsidRPr="00C151EF">
        <w:rPr>
          <w:color w:val="000000"/>
          <w:lang w:val="en-US"/>
        </w:rPr>
        <w:t>ide</w:t>
      </w:r>
      <w:r w:rsidRPr="00C151EF">
        <w:rPr>
          <w:color w:val="000000"/>
        </w:rPr>
        <w:t>.</w:t>
      </w:r>
      <w:r w:rsidRPr="00C151EF">
        <w:rPr>
          <w:color w:val="000000"/>
          <w:lang w:val="en-US"/>
        </w:rPr>
        <w:t>org</w:t>
      </w:r>
      <w:r w:rsidRPr="00C151EF">
        <w:rPr>
          <w:color w:val="000000"/>
        </w:rPr>
        <w:t>/</w:t>
      </w:r>
      <w:r w:rsidRPr="00C151EF">
        <w:rPr>
          <w:color w:val="000000"/>
          <w:lang w:val="en-US"/>
        </w:rPr>
        <w:t>index</w:t>
      </w:r>
      <w:r w:rsidRPr="00C151EF">
        <w:rPr>
          <w:color w:val="000000"/>
        </w:rPr>
        <w:t>.</w:t>
      </w:r>
      <w:r w:rsidRPr="00C151EF">
        <w:rPr>
          <w:color w:val="000000"/>
          <w:lang w:val="en-US"/>
        </w:rPr>
        <w:t>php</w:t>
      </w:r>
      <w:r w:rsidRPr="00C151EF">
        <w:rPr>
          <w:color w:val="000000"/>
        </w:rPr>
        <w:t>?</w:t>
      </w:r>
      <w:r w:rsidRPr="00C151EF">
        <w:rPr>
          <w:color w:val="000000"/>
          <w:lang w:val="en-US"/>
        </w:rPr>
        <w:t>page</w:t>
      </w:r>
      <w:r w:rsidRPr="00C151EF">
        <w:rPr>
          <w:color w:val="000000"/>
        </w:rPr>
        <w:t>=</w:t>
      </w:r>
      <w:r w:rsidRPr="00C151EF">
        <w:rPr>
          <w:color w:val="000000"/>
          <w:lang w:val="en-US"/>
        </w:rPr>
        <w:t>downloads</w:t>
      </w:r>
      <w:r w:rsidRPr="00C151EF">
        <w:t>(</w:t>
      </w:r>
      <w:r w:rsidRPr="00A77851">
        <w:t>дата</w:t>
      </w:r>
      <w:r w:rsidR="00C151EF">
        <w:t xml:space="preserve"> </w:t>
      </w:r>
      <w:r w:rsidRPr="00A77851">
        <w:t>обращения</w:t>
      </w:r>
      <w:r w:rsidRPr="00C151EF">
        <w:rPr>
          <w:spacing w:val="1"/>
        </w:rPr>
        <w:t xml:space="preserve"> 09</w:t>
      </w:r>
      <w:r w:rsidRPr="00C151EF">
        <w:t>.02.2024).</w:t>
      </w:r>
    </w:p>
    <w:p w14:paraId="768CE06D" w14:textId="77777777" w:rsidR="008D133C" w:rsidRPr="00C151EF" w:rsidRDefault="008D133C" w:rsidP="00CB5442">
      <w:pPr>
        <w:pStyle w:val="BodyText"/>
        <w:tabs>
          <w:tab w:val="left" w:pos="709"/>
        </w:tabs>
      </w:pPr>
    </w:p>
    <w:p w14:paraId="158AB940" w14:textId="77777777" w:rsidR="008D133C" w:rsidRPr="00C151EF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RPr="00C151EF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05F18546" w14:textId="6449AF67" w:rsidR="00E84ADC" w:rsidRPr="00540810" w:rsidRDefault="008872EA" w:rsidP="00540810">
      <w:pPr>
        <w:pStyle w:val="BodyText"/>
        <w:tabs>
          <w:tab w:val="left" w:pos="967"/>
        </w:tabs>
        <w:ind w:firstLine="0"/>
        <w:jc w:val="center"/>
      </w:pPr>
      <w:r w:rsidRPr="00A77851">
        <w:lastRenderedPageBreak/>
        <w:t>Приложение А</w:t>
      </w:r>
      <w:r w:rsidR="00C151EF">
        <w:t xml:space="preserve"> </w:t>
      </w:r>
      <w:r w:rsidRPr="00A77851">
        <w:t>Листинг</w:t>
      </w:r>
      <w:r w:rsidR="00C151EF">
        <w:t xml:space="preserve"> </w:t>
      </w:r>
      <w:r w:rsidRPr="00A77851">
        <w:t>программы</w:t>
      </w:r>
    </w:p>
    <w:p w14:paraId="1D928AAD" w14:textId="77777777" w:rsidR="008D133C" w:rsidRDefault="008D133C">
      <w:pPr>
        <w:suppressAutoHyphens w:val="0"/>
        <w:spacing w:line="240" w:lineRule="auto"/>
        <w:ind w:firstLine="0"/>
        <w:jc w:val="left"/>
        <w:rPr>
          <w:i/>
          <w:szCs w:val="28"/>
        </w:rPr>
      </w:pPr>
    </w:p>
    <w:p w14:paraId="19DEC3D3" w14:textId="77777777" w:rsidR="008D133C" w:rsidRP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RP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120B393E" w14:textId="4B7572CA" w:rsidR="007A1862" w:rsidRPr="00A77851" w:rsidRDefault="008872EA" w:rsidP="00540810">
      <w:pPr>
        <w:ind w:firstLine="0"/>
        <w:jc w:val="center"/>
        <w:rPr>
          <w:szCs w:val="28"/>
        </w:rPr>
      </w:pPr>
      <w:r w:rsidRPr="00A77851">
        <w:rPr>
          <w:szCs w:val="28"/>
        </w:rPr>
        <w:lastRenderedPageBreak/>
        <w:t>Приложение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Б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Результаты</w:t>
      </w:r>
      <w:r w:rsidR="00C151EF">
        <w:rPr>
          <w:szCs w:val="28"/>
        </w:rPr>
        <w:t xml:space="preserve"> </w:t>
      </w:r>
      <w:r w:rsidRPr="00A77851">
        <w:rPr>
          <w:szCs w:val="28"/>
        </w:rPr>
        <w:t>испытаний</w:t>
      </w:r>
    </w:p>
    <w:p w14:paraId="539FACDB" w14:textId="77777777" w:rsidR="007A1862" w:rsidRPr="00A77851" w:rsidRDefault="007A1862">
      <w:pPr>
        <w:pStyle w:val="BodyText"/>
        <w:ind w:firstLine="0"/>
      </w:pPr>
    </w:p>
    <w:p w14:paraId="2FB72347" w14:textId="5370F2A0" w:rsidR="00E84ADC" w:rsidRPr="00A77851" w:rsidRDefault="008872EA" w:rsidP="00540810">
      <w:pPr>
        <w:pStyle w:val="BodyText"/>
        <w:ind w:firstLine="0"/>
        <w:jc w:val="center"/>
      </w:pPr>
      <w:r w:rsidRPr="00A77851">
        <w:t>Рисунок</w:t>
      </w:r>
      <w:r w:rsidR="00C151EF">
        <w:t xml:space="preserve"> </w:t>
      </w:r>
      <w:r w:rsidRPr="00A77851">
        <w:t>Б.1–Вывод</w:t>
      </w:r>
      <w:r w:rsidR="00C151EF" w:rsidRPr="00C151EF">
        <w:t xml:space="preserve"> </w:t>
      </w:r>
      <w:r w:rsidRPr="00A77851">
        <w:t>информации</w:t>
      </w:r>
      <w:r w:rsidR="00C151EF" w:rsidRPr="00C151EF">
        <w:t xml:space="preserve"> </w:t>
      </w:r>
      <w:r w:rsidR="00C151EF">
        <w:t xml:space="preserve">об </w:t>
      </w:r>
      <w:r w:rsidRPr="00A77851">
        <w:t>авторе</w:t>
      </w:r>
    </w:p>
    <w:p w14:paraId="1FD12CD7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</w:pPr>
    </w:p>
    <w:p w14:paraId="36B209F9" w14:textId="77777777" w:rsidR="008D133C" w:rsidRDefault="008D133C">
      <w:pPr>
        <w:suppressAutoHyphens w:val="0"/>
        <w:spacing w:line="240" w:lineRule="auto"/>
        <w:ind w:firstLine="0"/>
        <w:jc w:val="left"/>
        <w:rPr>
          <w:szCs w:val="28"/>
        </w:rPr>
        <w:sectPr w:rsidR="008D133C" w:rsidSect="00FD3B0E">
          <w:pgSz w:w="11906" w:h="16838"/>
          <w:pgMar w:top="907" w:right="567" w:bottom="907" w:left="1418" w:header="720" w:footer="720" w:gutter="0"/>
          <w:pgBorders>
            <w:top w:val="single" w:sz="8" w:space="21" w:color="auto"/>
            <w:left w:val="single" w:sz="8" w:space="14" w:color="auto"/>
            <w:bottom w:val="single" w:sz="8" w:space="21" w:color="auto"/>
            <w:right w:val="single" w:sz="8" w:space="14" w:color="auto"/>
          </w:pgBorders>
          <w:cols w:space="720"/>
          <w:docGrid w:linePitch="312" w:charSpace="-2049"/>
        </w:sectPr>
      </w:pPr>
    </w:p>
    <w:p w14:paraId="67357570" w14:textId="5F86E729" w:rsidR="008872EA" w:rsidRDefault="008872EA" w:rsidP="00540810">
      <w:pPr>
        <w:pStyle w:val="BodyText"/>
        <w:ind w:firstLine="0"/>
        <w:jc w:val="center"/>
      </w:pPr>
      <w:r w:rsidRPr="00A77851">
        <w:lastRenderedPageBreak/>
        <w:t>Приложение</w:t>
      </w:r>
      <w:r w:rsidR="00C151EF" w:rsidRPr="00C151EF">
        <w:t xml:space="preserve"> </w:t>
      </w:r>
      <w:r w:rsidRPr="00A77851">
        <w:t>В</w:t>
      </w:r>
      <w:r w:rsidR="00C151EF" w:rsidRPr="00C151EF">
        <w:t xml:space="preserve"> </w:t>
      </w:r>
      <w:r w:rsidRPr="00A77851">
        <w:t>Текст</w:t>
      </w:r>
      <w:r w:rsidR="00C151EF" w:rsidRPr="00C151EF">
        <w:t xml:space="preserve"> </w:t>
      </w:r>
      <w:proofErr w:type="spellStart"/>
      <w:r w:rsidRPr="00A77851">
        <w:t>dfm</w:t>
      </w:r>
      <w:proofErr w:type="spellEnd"/>
      <w:r w:rsidRPr="00A77851">
        <w:t>-файлов</w:t>
      </w:r>
    </w:p>
    <w:sectPr w:rsidR="008872EA" w:rsidSect="00FD3B0E">
      <w:pgSz w:w="11906" w:h="16838"/>
      <w:pgMar w:top="907" w:right="567" w:bottom="907" w:left="1418" w:header="720" w:footer="720" w:gutter="0"/>
      <w:pgBorders>
        <w:top w:val="single" w:sz="8" w:space="21" w:color="auto"/>
        <w:left w:val="single" w:sz="8" w:space="14" w:color="auto"/>
        <w:bottom w:val="single" w:sz="8" w:space="21" w:color="auto"/>
        <w:right w:val="single" w:sz="8" w:space="14" w:color="auto"/>
      </w:pgBorders>
      <w:cols w:space="72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903A" w14:textId="77777777" w:rsidR="00D84082" w:rsidRDefault="00D84082" w:rsidP="000E3FE1">
      <w:pPr>
        <w:spacing w:line="240" w:lineRule="auto"/>
      </w:pPr>
      <w:r>
        <w:separator/>
      </w:r>
    </w:p>
  </w:endnote>
  <w:endnote w:type="continuationSeparator" w:id="0">
    <w:p w14:paraId="7D9A0301" w14:textId="77777777" w:rsidR="00D84082" w:rsidRDefault="00D84082" w:rsidP="000E3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center" w:tblpY="9440"/>
      <w:tblOverlap w:val="never"/>
      <w:tblW w:w="53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50"/>
      <w:gridCol w:w="599"/>
      <w:gridCol w:w="1368"/>
      <w:gridCol w:w="848"/>
      <w:gridCol w:w="556"/>
      <w:gridCol w:w="3320"/>
      <w:gridCol w:w="812"/>
      <w:gridCol w:w="811"/>
      <w:gridCol w:w="1712"/>
    </w:tblGrid>
    <w:tr w:rsidR="00AF364E" w:rsidRPr="000E3FE1" w14:paraId="445E9557" w14:textId="77777777" w:rsidTr="00392674">
      <w:trPr>
        <w:cantSplit/>
        <w:trHeight w:val="291"/>
        <w:jc w:val="center"/>
      </w:trPr>
      <w:tc>
        <w:tcPr>
          <w:tcW w:w="541" w:type="dxa"/>
        </w:tcPr>
        <w:p w14:paraId="321F539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89" w:type="dxa"/>
        </w:tcPr>
        <w:p w14:paraId="76D5F07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44" w:type="dxa"/>
        </w:tcPr>
        <w:p w14:paraId="0877CD3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33" w:type="dxa"/>
        </w:tcPr>
        <w:p w14:paraId="7707AC4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46" w:type="dxa"/>
        </w:tcPr>
        <w:p w14:paraId="7C69646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41" w:type="dxa"/>
          <w:gridSpan w:val="4"/>
          <w:vMerge w:val="restart"/>
          <w:vAlign w:val="center"/>
        </w:tcPr>
        <w:p w14:paraId="723DB53B" w14:textId="77777777" w:rsidR="00AF364E" w:rsidRPr="000E3FE1" w:rsidRDefault="00AF364E" w:rsidP="00392674">
          <w:pPr>
            <w:suppressAutoHyphens w:val="0"/>
            <w:spacing w:line="240" w:lineRule="auto"/>
            <w:ind w:left="16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383E0642" w14:textId="77777777" w:rsidTr="00392674">
      <w:trPr>
        <w:cantSplit/>
        <w:trHeight w:val="290"/>
        <w:jc w:val="center"/>
      </w:trPr>
      <w:tc>
        <w:tcPr>
          <w:tcW w:w="541" w:type="dxa"/>
        </w:tcPr>
        <w:p w14:paraId="7B93FCA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89" w:type="dxa"/>
        </w:tcPr>
        <w:p w14:paraId="7750688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62C72FE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0E858C8F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46E030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41" w:type="dxa"/>
          <w:gridSpan w:val="4"/>
          <w:vMerge/>
        </w:tcPr>
        <w:p w14:paraId="7B77A691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21FB28E" w14:textId="77777777" w:rsidTr="00392674">
      <w:trPr>
        <w:cantSplit/>
        <w:trHeight w:val="199"/>
        <w:jc w:val="center"/>
      </w:trPr>
      <w:tc>
        <w:tcPr>
          <w:tcW w:w="541" w:type="dxa"/>
        </w:tcPr>
        <w:p w14:paraId="3E82D5F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589" w:type="dxa"/>
        </w:tcPr>
        <w:p w14:paraId="3C56285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44" w:type="dxa"/>
        </w:tcPr>
        <w:p w14:paraId="505738E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833" w:type="dxa"/>
        </w:tcPr>
        <w:p w14:paraId="3D2EA37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46" w:type="dxa"/>
        </w:tcPr>
        <w:p w14:paraId="41424395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41" w:type="dxa"/>
          <w:gridSpan w:val="4"/>
          <w:vMerge/>
        </w:tcPr>
        <w:p w14:paraId="262770D0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7DAD31A2" w14:textId="77777777" w:rsidTr="00392674">
      <w:trPr>
        <w:cantSplit/>
        <w:trHeight w:val="384"/>
        <w:jc w:val="center"/>
      </w:trPr>
      <w:tc>
        <w:tcPr>
          <w:tcW w:w="1130" w:type="dxa"/>
          <w:gridSpan w:val="2"/>
        </w:tcPr>
        <w:p w14:paraId="2511C70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360C4DE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33" w:type="dxa"/>
        </w:tcPr>
        <w:p w14:paraId="111556E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7AB3E0C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 w:val="restart"/>
        </w:tcPr>
        <w:p w14:paraId="61C29AEA" w14:textId="77777777" w:rsidR="00AF364E" w:rsidRPr="000E3FE1" w:rsidRDefault="00AF364E" w:rsidP="00392674">
          <w:pPr>
            <w:suppressAutoHyphens w:val="0"/>
            <w:spacing w:after="23"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  <w:p w14:paraId="01BDE970" w14:textId="77777777" w:rsidR="00AF364E" w:rsidRPr="000E3FE1" w:rsidRDefault="00AF364E" w:rsidP="00392674">
          <w:pPr>
            <w:suppressAutoHyphens w:val="0"/>
            <w:spacing w:after="88" w:line="233" w:lineRule="auto"/>
            <w:ind w:left="104" w:firstLine="80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Разработкапрограммыдлявыводаизображениянаэкран</w:t>
          </w:r>
        </w:p>
        <w:p w14:paraId="6DB12CC6" w14:textId="77777777" w:rsidR="00AF364E" w:rsidRPr="000E3FE1" w:rsidRDefault="00AF364E" w:rsidP="00392674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2"/>
              <w:lang w:eastAsia="en-US"/>
            </w:rPr>
            <w:tab/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«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Негатив</w:t>
          </w:r>
          <w:proofErr w:type="spellEnd"/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»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ab/>
          </w:r>
        </w:p>
        <w:p w14:paraId="410FA5E3" w14:textId="77777777" w:rsidR="00AF364E" w:rsidRPr="000E3FE1" w:rsidRDefault="00AF364E" w:rsidP="00392674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Пояснительнаязаписка</w:t>
          </w:r>
          <w:proofErr w:type="spellEnd"/>
        </w:p>
      </w:tc>
      <w:tc>
        <w:tcPr>
          <w:tcW w:w="798" w:type="dxa"/>
        </w:tcPr>
        <w:p w14:paraId="105BCCE9" w14:textId="77777777" w:rsidR="00AF364E" w:rsidRPr="000E3FE1" w:rsidRDefault="00AF364E" w:rsidP="00392674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797" w:type="dxa"/>
        </w:tcPr>
        <w:p w14:paraId="2CD0B926" w14:textId="77777777" w:rsidR="00AF364E" w:rsidRPr="000E3FE1" w:rsidRDefault="00AF364E" w:rsidP="00392674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683" w:type="dxa"/>
        </w:tcPr>
        <w:p w14:paraId="5E5BAA9D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3E4902BB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78560391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16D3CB4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33" w:type="dxa"/>
        </w:tcPr>
        <w:p w14:paraId="562A81DD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7C4ED0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8C5F50B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8" w:type="dxa"/>
        </w:tcPr>
        <w:p w14:paraId="7D56761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7" w:type="dxa"/>
        </w:tcPr>
        <w:p w14:paraId="78FE55E8" w14:textId="77777777" w:rsidR="00AF364E" w:rsidRPr="000E3FE1" w:rsidRDefault="00AF364E" w:rsidP="00392674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 xml:space="preserve">3 </w:t>
          </w:r>
        </w:p>
      </w:tc>
      <w:tc>
        <w:tcPr>
          <w:tcW w:w="1683" w:type="dxa"/>
        </w:tcPr>
        <w:p w14:paraId="50328C9B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90ACA63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1FA936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54F5BD9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72774EA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66104B3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A23010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 w:val="restart"/>
        </w:tcPr>
        <w:p w14:paraId="4BEC6222" w14:textId="77777777" w:rsidR="00AF364E" w:rsidRPr="000E3FE1" w:rsidRDefault="00AF364E" w:rsidP="00392674">
          <w:pPr>
            <w:suppressAutoHyphens w:val="0"/>
            <w:spacing w:line="240" w:lineRule="auto"/>
            <w:ind w:left="864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  <w:p w14:paraId="467D8958" w14:textId="77777777" w:rsidR="00AF364E" w:rsidRPr="000E3FE1" w:rsidRDefault="00AF364E" w:rsidP="00392674">
          <w:pPr>
            <w:suppressAutoHyphens w:val="0"/>
            <w:spacing w:line="240" w:lineRule="auto"/>
            <w:ind w:left="250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3F882AEC" w14:textId="77777777" w:rsidTr="00392674">
      <w:trPr>
        <w:cantSplit/>
        <w:trHeight w:val="293"/>
        <w:jc w:val="center"/>
      </w:trPr>
      <w:tc>
        <w:tcPr>
          <w:tcW w:w="1130" w:type="dxa"/>
          <w:gridSpan w:val="2"/>
        </w:tcPr>
        <w:p w14:paraId="0E031481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273658D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6AFB81AD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4DAACBE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2C5E032A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DAC2159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6C363252" w14:textId="77777777" w:rsidTr="00392674">
      <w:trPr>
        <w:cantSplit/>
        <w:trHeight w:val="315"/>
        <w:jc w:val="center"/>
      </w:trPr>
      <w:tc>
        <w:tcPr>
          <w:tcW w:w="1130" w:type="dxa"/>
          <w:gridSpan w:val="2"/>
        </w:tcPr>
        <w:p w14:paraId="65E3868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64AD17B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F73176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5D54A68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13863F8C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040ACE9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76355F29" w14:textId="77777777" w:rsidR="00AF364E" w:rsidRDefault="00AF364E" w:rsidP="00392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07A5" w14:textId="77777777" w:rsidR="00AF364E" w:rsidRDefault="00AF364E" w:rsidP="00A335E6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7" w:rightFromText="187" w:vertAnchor="page" w:horzAnchor="page" w:tblpX="1169" w:tblpY="14091"/>
      <w:tblOverlap w:val="never"/>
      <w:tblW w:w="10495" w:type="dxa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63"/>
      <w:gridCol w:w="612"/>
      <w:gridCol w:w="1382"/>
      <w:gridCol w:w="860"/>
      <w:gridCol w:w="566"/>
      <w:gridCol w:w="3344"/>
      <w:gridCol w:w="822"/>
      <w:gridCol w:w="821"/>
      <w:gridCol w:w="1525"/>
    </w:tblGrid>
    <w:tr w:rsidR="00AF364E" w:rsidRPr="000E3FE1" w14:paraId="52C4A8E9" w14:textId="77777777" w:rsidTr="00CB2FC0">
      <w:trPr>
        <w:cantSplit/>
        <w:trHeight w:val="291"/>
      </w:trPr>
      <w:tc>
        <w:tcPr>
          <w:tcW w:w="568" w:type="dxa"/>
        </w:tcPr>
        <w:p w14:paraId="0E7E2B6F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16" w:type="dxa"/>
        </w:tcPr>
        <w:p w14:paraId="1954EE5C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93" w:type="dxa"/>
        </w:tcPr>
        <w:p w14:paraId="6A48F944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66" w:type="dxa"/>
        </w:tcPr>
        <w:p w14:paraId="0C8F883D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70" w:type="dxa"/>
        </w:tcPr>
        <w:p w14:paraId="796A3A2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63" w:type="dxa"/>
          <w:gridSpan w:val="4"/>
          <w:vMerge w:val="restart"/>
          <w:vAlign w:val="center"/>
        </w:tcPr>
        <w:p w14:paraId="7B464B53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5A804DA3" w14:textId="77777777" w:rsidTr="00CB2FC0">
      <w:trPr>
        <w:cantSplit/>
        <w:trHeight w:val="290"/>
      </w:trPr>
      <w:tc>
        <w:tcPr>
          <w:tcW w:w="568" w:type="dxa"/>
        </w:tcPr>
        <w:p w14:paraId="5D90D2ED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16" w:type="dxa"/>
        </w:tcPr>
        <w:p w14:paraId="17F8B799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93" w:type="dxa"/>
        </w:tcPr>
        <w:p w14:paraId="3BA838D5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3F990B7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6D597DA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63" w:type="dxa"/>
          <w:gridSpan w:val="4"/>
          <w:vMerge/>
        </w:tcPr>
        <w:p w14:paraId="1D36CDC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FE30859" w14:textId="77777777" w:rsidTr="00CB2FC0">
      <w:trPr>
        <w:cantSplit/>
        <w:trHeight w:val="199"/>
      </w:trPr>
      <w:tc>
        <w:tcPr>
          <w:tcW w:w="568" w:type="dxa"/>
          <w:vAlign w:val="center"/>
        </w:tcPr>
        <w:p w14:paraId="072F4EF8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616" w:type="dxa"/>
          <w:vAlign w:val="center"/>
        </w:tcPr>
        <w:p w14:paraId="3CF53106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93" w:type="dxa"/>
          <w:vAlign w:val="center"/>
        </w:tcPr>
        <w:p w14:paraId="25667E1C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866" w:type="dxa"/>
          <w:vAlign w:val="center"/>
        </w:tcPr>
        <w:p w14:paraId="6800C439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70" w:type="dxa"/>
          <w:vAlign w:val="center"/>
        </w:tcPr>
        <w:p w14:paraId="0074A690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63" w:type="dxa"/>
          <w:gridSpan w:val="4"/>
          <w:vMerge/>
        </w:tcPr>
        <w:p w14:paraId="16268C5A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61C0236" w14:textId="77777777" w:rsidTr="00CB2FC0">
      <w:trPr>
        <w:cantSplit/>
        <w:trHeight w:val="384"/>
      </w:trPr>
      <w:tc>
        <w:tcPr>
          <w:tcW w:w="1184" w:type="dxa"/>
          <w:gridSpan w:val="2"/>
        </w:tcPr>
        <w:p w14:paraId="23C437C1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399BBB2F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66" w:type="dxa"/>
        </w:tcPr>
        <w:p w14:paraId="2668CC4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1D7156E0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 w:val="restart"/>
          <w:vAlign w:val="center"/>
        </w:tcPr>
        <w:p w14:paraId="201E80C1" w14:textId="536D0517" w:rsidR="00AF364E" w:rsidRPr="000E3FE1" w:rsidRDefault="00AF364E" w:rsidP="007124B6">
          <w:pPr>
            <w:suppressAutoHyphens w:val="0"/>
            <w:spacing w:after="88" w:line="233" w:lineRule="auto"/>
            <w:ind w:left="104" w:firstLine="8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программы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для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вывода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изображения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на</w:t>
          </w:r>
          <w:r w:rsid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экран</w:t>
          </w:r>
        </w:p>
        <w:p w14:paraId="4D3E3A7D" w14:textId="77777777" w:rsidR="00AF364E" w:rsidRPr="00FB3C93" w:rsidRDefault="00AF364E" w:rsidP="007124B6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FB3C93">
            <w:rPr>
              <w:rFonts w:ascii="Times New Roman" w:hAnsi="Times New Roman"/>
              <w:color w:val="000000"/>
              <w:sz w:val="24"/>
              <w:lang w:eastAsia="en-US"/>
            </w:rPr>
            <w:t>«</w:t>
          </w: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Негатив</w:t>
          </w:r>
          <w:r w:rsidRPr="00FB3C93">
            <w:rPr>
              <w:rFonts w:ascii="Times New Roman" w:hAnsi="Times New Roman"/>
              <w:color w:val="000000"/>
              <w:sz w:val="24"/>
              <w:lang w:eastAsia="en-US"/>
            </w:rPr>
            <w:t>»</w:t>
          </w:r>
        </w:p>
        <w:p w14:paraId="6756A719" w14:textId="71079A62" w:rsidR="00AF364E" w:rsidRPr="00FB3C93" w:rsidRDefault="00AF364E" w:rsidP="007124B6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Пояснительная</w:t>
          </w:r>
          <w:r w:rsidR="00D67FD7">
            <w:rPr>
              <w:rFonts w:ascii="Times New Roman" w:eastAsia="Calibri" w:hAnsi="Times New Roman"/>
              <w:color w:val="000000"/>
              <w:sz w:val="24"/>
              <w:lang w:eastAsia="en-US"/>
            </w:rPr>
            <w:t xml:space="preserve"> </w:t>
          </w:r>
          <w:r w:rsidRPr="00FB3C93">
            <w:rPr>
              <w:rFonts w:ascii="Times New Roman" w:eastAsia="Calibri" w:hAnsi="Times New Roman"/>
              <w:color w:val="000000"/>
              <w:sz w:val="24"/>
              <w:lang w:eastAsia="en-US"/>
            </w:rPr>
            <w:t>записка</w:t>
          </w:r>
        </w:p>
      </w:tc>
      <w:tc>
        <w:tcPr>
          <w:tcW w:w="828" w:type="dxa"/>
          <w:vAlign w:val="center"/>
        </w:tcPr>
        <w:p w14:paraId="0255542F" w14:textId="77777777" w:rsidR="00AF364E" w:rsidRPr="000E3FE1" w:rsidRDefault="00AF364E" w:rsidP="007124B6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.</w:t>
          </w:r>
        </w:p>
      </w:tc>
      <w:tc>
        <w:tcPr>
          <w:tcW w:w="827" w:type="dxa"/>
          <w:vAlign w:val="center"/>
        </w:tcPr>
        <w:p w14:paraId="1E8B4A58" w14:textId="77777777" w:rsidR="00AF364E" w:rsidRPr="000E3FE1" w:rsidRDefault="00AF364E" w:rsidP="007124B6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537" w:type="dxa"/>
          <w:vAlign w:val="center"/>
        </w:tcPr>
        <w:p w14:paraId="60AFDF7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3BBE23E4" w14:textId="77777777" w:rsidTr="00CB2FC0">
      <w:trPr>
        <w:cantSplit/>
        <w:trHeight w:val="290"/>
      </w:trPr>
      <w:tc>
        <w:tcPr>
          <w:tcW w:w="1184" w:type="dxa"/>
          <w:gridSpan w:val="2"/>
        </w:tcPr>
        <w:p w14:paraId="0B8DBDBE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57B4D99E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66" w:type="dxa"/>
        </w:tcPr>
        <w:p w14:paraId="500D7A0F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30106E5D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0166A242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28" w:type="dxa"/>
        </w:tcPr>
        <w:p w14:paraId="596B617E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27" w:type="dxa"/>
          <w:vAlign w:val="center"/>
        </w:tcPr>
        <w:p w14:paraId="0787FC5D" w14:textId="77777777" w:rsidR="00AF364E" w:rsidRPr="000E3FE1" w:rsidRDefault="00AF364E" w:rsidP="007124B6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>3</w:t>
          </w:r>
        </w:p>
      </w:tc>
      <w:tc>
        <w:tcPr>
          <w:tcW w:w="1537" w:type="dxa"/>
        </w:tcPr>
        <w:p w14:paraId="06E935B5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115180C" w14:textId="77777777" w:rsidTr="00CB2FC0">
      <w:trPr>
        <w:cantSplit/>
        <w:trHeight w:val="290"/>
      </w:trPr>
      <w:tc>
        <w:tcPr>
          <w:tcW w:w="1184" w:type="dxa"/>
          <w:gridSpan w:val="2"/>
        </w:tcPr>
        <w:p w14:paraId="0873B214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93" w:type="dxa"/>
        </w:tcPr>
        <w:p w14:paraId="59837158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22A03322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76D663FC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19C6A313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 w:val="restart"/>
          <w:vAlign w:val="center"/>
        </w:tcPr>
        <w:p w14:paraId="746AD25C" w14:textId="77777777" w:rsidR="00AF364E" w:rsidRPr="000E3FE1" w:rsidRDefault="00AF364E" w:rsidP="007124B6">
          <w:pPr>
            <w:suppressAutoHyphens w:val="0"/>
            <w:spacing w:line="240" w:lineRule="auto"/>
            <w:ind w:left="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647F844D" w14:textId="77777777" w:rsidTr="00CB2FC0">
      <w:trPr>
        <w:cantSplit/>
        <w:trHeight w:val="293"/>
      </w:trPr>
      <w:tc>
        <w:tcPr>
          <w:tcW w:w="1184" w:type="dxa"/>
          <w:gridSpan w:val="2"/>
        </w:tcPr>
        <w:p w14:paraId="61484B51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2D7E3CCA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5EEEED78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0F18F781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4BDBBA59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/>
        </w:tcPr>
        <w:p w14:paraId="4788C1CC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2A5D851C" w14:textId="77777777" w:rsidTr="00CB2FC0">
      <w:trPr>
        <w:cantSplit/>
        <w:trHeight w:val="75"/>
      </w:trPr>
      <w:tc>
        <w:tcPr>
          <w:tcW w:w="1184" w:type="dxa"/>
          <w:gridSpan w:val="2"/>
        </w:tcPr>
        <w:p w14:paraId="0B036BF9" w14:textId="77777777" w:rsidR="00AF364E" w:rsidRPr="000E3FE1" w:rsidRDefault="00AF364E" w:rsidP="007124B6">
          <w:pPr>
            <w:suppressAutoHyphens w:val="0"/>
            <w:spacing w:line="240" w:lineRule="auto"/>
            <w:ind w:left="169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93" w:type="dxa"/>
        </w:tcPr>
        <w:p w14:paraId="1D51D573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66" w:type="dxa"/>
        </w:tcPr>
        <w:p w14:paraId="677653C6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70" w:type="dxa"/>
        </w:tcPr>
        <w:p w14:paraId="4178B935" w14:textId="77777777" w:rsidR="00AF364E" w:rsidRPr="000E3FE1" w:rsidRDefault="00AF364E" w:rsidP="007124B6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371" w:type="dxa"/>
          <w:vMerge/>
        </w:tcPr>
        <w:p w14:paraId="4F65FDC5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192" w:type="dxa"/>
          <w:gridSpan w:val="3"/>
          <w:vMerge/>
        </w:tcPr>
        <w:p w14:paraId="16C54E67" w14:textId="77777777" w:rsidR="00AF364E" w:rsidRPr="000E3FE1" w:rsidRDefault="00AF364E" w:rsidP="007124B6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60C845C8" w14:textId="77777777" w:rsidR="00AF364E" w:rsidRDefault="00AF364E" w:rsidP="004B64D8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86A2" w14:textId="77777777" w:rsidR="00AF364E" w:rsidRDefault="00AF364E" w:rsidP="009012EF">
    <w:pPr>
      <w:pStyle w:val="Footer"/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horzAnchor="margin" w:tblpXSpec="center" w:tblpY="9440"/>
      <w:tblOverlap w:val="never"/>
      <w:tblW w:w="53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38" w:type="dxa"/>
        <w:right w:w="18" w:type="dxa"/>
      </w:tblCellMar>
      <w:tblLook w:val="04A0" w:firstRow="1" w:lastRow="0" w:firstColumn="1" w:lastColumn="0" w:noHBand="0" w:noVBand="1"/>
    </w:tblPr>
    <w:tblGrid>
      <w:gridCol w:w="550"/>
      <w:gridCol w:w="599"/>
      <w:gridCol w:w="1368"/>
      <w:gridCol w:w="848"/>
      <w:gridCol w:w="556"/>
      <w:gridCol w:w="3320"/>
      <w:gridCol w:w="812"/>
      <w:gridCol w:w="811"/>
      <w:gridCol w:w="1712"/>
    </w:tblGrid>
    <w:tr w:rsidR="00AF364E" w:rsidRPr="000E3FE1" w14:paraId="44503024" w14:textId="77777777" w:rsidTr="00392674">
      <w:trPr>
        <w:cantSplit/>
        <w:trHeight w:val="291"/>
        <w:jc w:val="center"/>
      </w:trPr>
      <w:tc>
        <w:tcPr>
          <w:tcW w:w="541" w:type="dxa"/>
        </w:tcPr>
        <w:p w14:paraId="557AC8E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89" w:type="dxa"/>
        </w:tcPr>
        <w:p w14:paraId="6279ABE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1344" w:type="dxa"/>
        </w:tcPr>
        <w:p w14:paraId="70C52F15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833" w:type="dxa"/>
        </w:tcPr>
        <w:p w14:paraId="57AC3B3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546" w:type="dxa"/>
        </w:tcPr>
        <w:p w14:paraId="056910F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</w:tc>
      <w:tc>
        <w:tcPr>
          <w:tcW w:w="6541" w:type="dxa"/>
          <w:gridSpan w:val="4"/>
          <w:vMerge w:val="restart"/>
          <w:vAlign w:val="center"/>
        </w:tcPr>
        <w:p w14:paraId="2ABD897C" w14:textId="77777777" w:rsidR="00AF364E" w:rsidRPr="000E3FE1" w:rsidRDefault="00AF364E" w:rsidP="00392674">
          <w:pPr>
            <w:suppressAutoHyphens w:val="0"/>
            <w:spacing w:line="240" w:lineRule="auto"/>
            <w:ind w:left="16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ПГУ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 xml:space="preserve"> 1.09.05.01.29</w:t>
          </w:r>
        </w:p>
      </w:tc>
    </w:tr>
    <w:tr w:rsidR="00AF364E" w:rsidRPr="000E3FE1" w14:paraId="57F7B5DF" w14:textId="77777777" w:rsidTr="00392674">
      <w:trPr>
        <w:cantSplit/>
        <w:trHeight w:val="290"/>
        <w:jc w:val="center"/>
      </w:trPr>
      <w:tc>
        <w:tcPr>
          <w:tcW w:w="541" w:type="dxa"/>
        </w:tcPr>
        <w:p w14:paraId="5353A39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89" w:type="dxa"/>
        </w:tcPr>
        <w:p w14:paraId="4AB8329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1778ECE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1524EF9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4507A0D6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6541" w:type="dxa"/>
          <w:gridSpan w:val="4"/>
          <w:vMerge/>
        </w:tcPr>
        <w:p w14:paraId="50B201B1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63D1B9A" w14:textId="77777777" w:rsidTr="00392674">
      <w:trPr>
        <w:cantSplit/>
        <w:trHeight w:val="199"/>
        <w:jc w:val="center"/>
      </w:trPr>
      <w:tc>
        <w:tcPr>
          <w:tcW w:w="541" w:type="dxa"/>
        </w:tcPr>
        <w:p w14:paraId="55090C4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Изм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589" w:type="dxa"/>
        </w:tcPr>
        <w:p w14:paraId="572982B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344" w:type="dxa"/>
        </w:tcPr>
        <w:p w14:paraId="6E89A9A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No 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16"/>
              <w:lang w:val="en-US" w:eastAsia="en-US"/>
            </w:rPr>
            <w:t>докум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833" w:type="dxa"/>
        </w:tcPr>
        <w:p w14:paraId="323D9A4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Подпись</w:t>
          </w:r>
          <w:proofErr w:type="spellEnd"/>
        </w:p>
      </w:tc>
      <w:tc>
        <w:tcPr>
          <w:tcW w:w="546" w:type="dxa"/>
        </w:tcPr>
        <w:p w14:paraId="0055259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Дата</w:t>
          </w:r>
          <w:proofErr w:type="spellEnd"/>
        </w:p>
      </w:tc>
      <w:tc>
        <w:tcPr>
          <w:tcW w:w="6541" w:type="dxa"/>
          <w:gridSpan w:val="4"/>
          <w:vMerge/>
        </w:tcPr>
        <w:p w14:paraId="5D8EB185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4480C563" w14:textId="77777777" w:rsidTr="00392674">
      <w:trPr>
        <w:cantSplit/>
        <w:trHeight w:val="384"/>
        <w:jc w:val="center"/>
      </w:trPr>
      <w:tc>
        <w:tcPr>
          <w:tcW w:w="1130" w:type="dxa"/>
          <w:gridSpan w:val="2"/>
        </w:tcPr>
        <w:p w14:paraId="3158B47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Разраб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33102B0C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Монахов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Д.А.</w:t>
          </w:r>
        </w:p>
      </w:tc>
      <w:tc>
        <w:tcPr>
          <w:tcW w:w="833" w:type="dxa"/>
        </w:tcPr>
        <w:p w14:paraId="0E5041D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37FA2D05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 w:val="restart"/>
        </w:tcPr>
        <w:p w14:paraId="139DEBD7" w14:textId="77777777" w:rsidR="00AF364E" w:rsidRPr="000E3FE1" w:rsidRDefault="00AF364E" w:rsidP="00392674">
          <w:pPr>
            <w:suppressAutoHyphens w:val="0"/>
            <w:spacing w:after="23"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</w:p>
        <w:p w14:paraId="2C6D5479" w14:textId="77777777" w:rsidR="00AF364E" w:rsidRPr="000E3FE1" w:rsidRDefault="00AF364E" w:rsidP="00392674">
          <w:pPr>
            <w:suppressAutoHyphens w:val="0"/>
            <w:spacing w:after="88" w:line="233" w:lineRule="auto"/>
            <w:ind w:left="104" w:firstLine="80"/>
            <w:rPr>
              <w:rFonts w:ascii="Times New Roman" w:eastAsia="Calibri" w:hAnsi="Times New Roman"/>
              <w:color w:val="000000"/>
              <w:sz w:val="22"/>
              <w:lang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4"/>
              <w:lang w:eastAsia="en-US"/>
            </w:rPr>
            <w:t>Разработкапрограммыдлявыводаизображениянаэкран</w:t>
          </w:r>
        </w:p>
        <w:p w14:paraId="794E76BA" w14:textId="77777777" w:rsidR="00AF364E" w:rsidRPr="000E3FE1" w:rsidRDefault="00AF364E" w:rsidP="00392674">
          <w:pPr>
            <w:tabs>
              <w:tab w:val="center" w:pos="1584"/>
              <w:tab w:val="center" w:pos="2360"/>
            </w:tabs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eastAsia="Calibri" w:hAnsi="Times New Roman"/>
              <w:color w:val="000000"/>
              <w:sz w:val="22"/>
              <w:lang w:eastAsia="en-US"/>
            </w:rPr>
            <w:tab/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«</w:t>
          </w: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Негатив</w:t>
          </w:r>
          <w:proofErr w:type="spellEnd"/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>»</w:t>
          </w:r>
          <w:r w:rsidRPr="000E3FE1">
            <w:rPr>
              <w:rFonts w:ascii="Times New Roman" w:hAnsi="Times New Roman"/>
              <w:color w:val="000000"/>
              <w:sz w:val="24"/>
              <w:lang w:val="en-US" w:eastAsia="en-US"/>
            </w:rPr>
            <w:tab/>
          </w:r>
        </w:p>
        <w:p w14:paraId="522DB66E" w14:textId="77777777" w:rsidR="00AF364E" w:rsidRPr="000E3FE1" w:rsidRDefault="00AF364E" w:rsidP="00392674">
          <w:pPr>
            <w:suppressAutoHyphens w:val="0"/>
            <w:spacing w:line="240" w:lineRule="auto"/>
            <w:ind w:left="158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24"/>
              <w:lang w:val="en-US" w:eastAsia="en-US"/>
            </w:rPr>
            <w:t>Пояснительнаязаписка</w:t>
          </w:r>
          <w:proofErr w:type="spellEnd"/>
        </w:p>
      </w:tc>
      <w:tc>
        <w:tcPr>
          <w:tcW w:w="798" w:type="dxa"/>
        </w:tcPr>
        <w:p w14:paraId="3EBC735A" w14:textId="77777777" w:rsidR="00AF364E" w:rsidRPr="000E3FE1" w:rsidRDefault="00AF364E" w:rsidP="00392674">
          <w:pPr>
            <w:suppressAutoHyphens w:val="0"/>
            <w:spacing w:line="240" w:lineRule="auto"/>
            <w:ind w:right="26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Лит</w:t>
          </w:r>
          <w:proofErr w:type="spellEnd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 xml:space="preserve">. </w:t>
          </w:r>
        </w:p>
      </w:tc>
      <w:tc>
        <w:tcPr>
          <w:tcW w:w="797" w:type="dxa"/>
        </w:tcPr>
        <w:p w14:paraId="5EA211EB" w14:textId="77777777" w:rsidR="00AF364E" w:rsidRPr="000E3FE1" w:rsidRDefault="00AF364E" w:rsidP="00392674">
          <w:pPr>
            <w:suppressAutoHyphens w:val="0"/>
            <w:spacing w:line="240" w:lineRule="auto"/>
            <w:ind w:right="22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</w:t>
          </w:r>
          <w:proofErr w:type="spellEnd"/>
        </w:p>
      </w:tc>
      <w:tc>
        <w:tcPr>
          <w:tcW w:w="1683" w:type="dxa"/>
        </w:tcPr>
        <w:p w14:paraId="0A96567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16"/>
              <w:lang w:val="en-US" w:eastAsia="en-US"/>
            </w:rPr>
            <w:t>Листов</w:t>
          </w:r>
          <w:proofErr w:type="spellEnd"/>
        </w:p>
      </w:tc>
    </w:tr>
    <w:tr w:rsidR="00AF364E" w:rsidRPr="000E3FE1" w14:paraId="785CB6F9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B2147D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Провер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66CE245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>Долгова</w:t>
          </w:r>
          <w:proofErr w:type="spellEnd"/>
          <w:r w:rsidRPr="000E3FE1">
            <w:rPr>
              <w:rFonts w:ascii="Times New Roman" w:eastAsia="Calibri" w:hAnsi="Times New Roman"/>
              <w:color w:val="000000"/>
              <w:sz w:val="18"/>
              <w:lang w:val="en-US" w:eastAsia="en-US"/>
            </w:rPr>
            <w:t xml:space="preserve"> И.А.</w:t>
          </w:r>
        </w:p>
      </w:tc>
      <w:tc>
        <w:tcPr>
          <w:tcW w:w="833" w:type="dxa"/>
        </w:tcPr>
        <w:p w14:paraId="0D556657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2043E2B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675C2D90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8" w:type="dxa"/>
        </w:tcPr>
        <w:p w14:paraId="564CCCEC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797" w:type="dxa"/>
        </w:tcPr>
        <w:p w14:paraId="5B5E4AE1" w14:textId="77777777" w:rsidR="00AF364E" w:rsidRPr="000E3FE1" w:rsidRDefault="00AF364E" w:rsidP="00392674">
          <w:pPr>
            <w:suppressAutoHyphens w:val="0"/>
            <w:spacing w:line="240" w:lineRule="auto"/>
            <w:ind w:right="19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i/>
              <w:color w:val="000000"/>
              <w:sz w:val="16"/>
              <w:lang w:val="en-US" w:eastAsia="en-US"/>
            </w:rPr>
            <w:t xml:space="preserve">3 </w:t>
          </w:r>
        </w:p>
      </w:tc>
      <w:tc>
        <w:tcPr>
          <w:tcW w:w="1683" w:type="dxa"/>
        </w:tcPr>
        <w:p w14:paraId="4B6B8F1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</w:tr>
    <w:tr w:rsidR="00AF364E" w:rsidRPr="000E3FE1" w14:paraId="50ABC66B" w14:textId="77777777" w:rsidTr="00392674">
      <w:trPr>
        <w:cantSplit/>
        <w:trHeight w:val="290"/>
        <w:jc w:val="center"/>
      </w:trPr>
      <w:tc>
        <w:tcPr>
          <w:tcW w:w="1130" w:type="dxa"/>
          <w:gridSpan w:val="2"/>
        </w:tcPr>
        <w:p w14:paraId="17E45DF4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1344" w:type="dxa"/>
        </w:tcPr>
        <w:p w14:paraId="2EF517E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0BA2F6F3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05E88FB0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45DD0A62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 w:val="restart"/>
        </w:tcPr>
        <w:p w14:paraId="4BE43B53" w14:textId="77777777" w:rsidR="00AF364E" w:rsidRPr="000E3FE1" w:rsidRDefault="00AF364E" w:rsidP="00392674">
          <w:pPr>
            <w:suppressAutoHyphens w:val="0"/>
            <w:spacing w:line="240" w:lineRule="auto"/>
            <w:ind w:left="864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  <w:p w14:paraId="0DC4C44F" w14:textId="77777777" w:rsidR="00AF364E" w:rsidRPr="000E3FE1" w:rsidRDefault="00AF364E" w:rsidP="00392674">
          <w:pPr>
            <w:suppressAutoHyphens w:val="0"/>
            <w:spacing w:line="240" w:lineRule="auto"/>
            <w:ind w:left="250" w:firstLine="0"/>
            <w:jc w:val="center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Гр</w:t>
          </w:r>
          <w:proofErr w:type="spellEnd"/>
          <w:r w:rsidRPr="000E3FE1">
            <w:rPr>
              <w:rFonts w:ascii="Times New Roman" w:hAnsi="Times New Roman"/>
              <w:color w:val="212121"/>
              <w:sz w:val="24"/>
              <w:lang w:val="en-US" w:eastAsia="en-US"/>
            </w:rPr>
            <w:t>. 23</w:t>
          </w:r>
          <w:r w:rsidRPr="000E3FE1">
            <w:rPr>
              <w:rFonts w:ascii="Times New Roman" w:eastAsia="Calibri" w:hAnsi="Times New Roman"/>
              <w:color w:val="212121"/>
              <w:sz w:val="24"/>
              <w:lang w:val="en-US" w:eastAsia="en-US"/>
            </w:rPr>
            <w:t>ВОА1</w:t>
          </w:r>
        </w:p>
      </w:tc>
    </w:tr>
    <w:tr w:rsidR="00AF364E" w:rsidRPr="000E3FE1" w14:paraId="03F30EA5" w14:textId="77777777" w:rsidTr="00392674">
      <w:trPr>
        <w:cantSplit/>
        <w:trHeight w:val="293"/>
        <w:jc w:val="center"/>
      </w:trPr>
      <w:tc>
        <w:tcPr>
          <w:tcW w:w="1130" w:type="dxa"/>
          <w:gridSpan w:val="2"/>
        </w:tcPr>
        <w:p w14:paraId="68E7C7CB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Н. </w:t>
          </w: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Контр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1EE8972E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BFC90C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034B370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778AD05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2368BBA3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  <w:tr w:rsidR="00AF364E" w:rsidRPr="000E3FE1" w14:paraId="455CA100" w14:textId="77777777" w:rsidTr="00392674">
      <w:trPr>
        <w:cantSplit/>
        <w:trHeight w:val="315"/>
        <w:jc w:val="center"/>
      </w:trPr>
      <w:tc>
        <w:tcPr>
          <w:tcW w:w="1130" w:type="dxa"/>
          <w:gridSpan w:val="2"/>
        </w:tcPr>
        <w:p w14:paraId="1E858CC9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  <w:proofErr w:type="spellStart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>Утверд</w:t>
          </w:r>
          <w:proofErr w:type="spellEnd"/>
          <w:r w:rsidRPr="000E3FE1">
            <w:rPr>
              <w:rFonts w:ascii="Times New Roman" w:hAnsi="Times New Roman"/>
              <w:color w:val="000000"/>
              <w:sz w:val="20"/>
              <w:lang w:val="en-US" w:eastAsia="en-US"/>
            </w:rPr>
            <w:t xml:space="preserve">. </w:t>
          </w:r>
        </w:p>
      </w:tc>
      <w:tc>
        <w:tcPr>
          <w:tcW w:w="1344" w:type="dxa"/>
        </w:tcPr>
        <w:p w14:paraId="0476C162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833" w:type="dxa"/>
        </w:tcPr>
        <w:p w14:paraId="5AE56F38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546" w:type="dxa"/>
        </w:tcPr>
        <w:p w14:paraId="2EE88E0A" w14:textId="77777777" w:rsidR="00AF364E" w:rsidRPr="000E3FE1" w:rsidRDefault="00AF364E" w:rsidP="00392674">
          <w:pPr>
            <w:suppressAutoHyphens w:val="0"/>
            <w:spacing w:line="240" w:lineRule="auto"/>
            <w:ind w:left="2" w:firstLine="0"/>
            <w:jc w:val="left"/>
            <w:rPr>
              <w:rFonts w:ascii="Times New Roman" w:eastAsia="Calibri" w:hAnsi="Times New Roman"/>
              <w:color w:val="000000"/>
              <w:sz w:val="22"/>
              <w:lang w:val="en-US" w:eastAsia="en-US"/>
            </w:rPr>
          </w:pPr>
        </w:p>
      </w:tc>
      <w:tc>
        <w:tcPr>
          <w:tcW w:w="3263" w:type="dxa"/>
          <w:vMerge/>
        </w:tcPr>
        <w:p w14:paraId="2A9DCF2E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  <w:tc>
        <w:tcPr>
          <w:tcW w:w="3278" w:type="dxa"/>
          <w:gridSpan w:val="3"/>
          <w:vMerge/>
        </w:tcPr>
        <w:p w14:paraId="0321DE5F" w14:textId="77777777" w:rsidR="00AF364E" w:rsidRPr="000E3FE1" w:rsidRDefault="00AF364E" w:rsidP="00392674">
          <w:pPr>
            <w:suppressAutoHyphens w:val="0"/>
            <w:spacing w:line="240" w:lineRule="auto"/>
            <w:ind w:firstLine="0"/>
            <w:jc w:val="left"/>
            <w:rPr>
              <w:rFonts w:eastAsia="Calibri" w:cs="Calibri"/>
              <w:color w:val="000000"/>
              <w:sz w:val="22"/>
              <w:lang w:val="en-US" w:eastAsia="en-US"/>
            </w:rPr>
          </w:pPr>
        </w:p>
      </w:tc>
    </w:tr>
  </w:tbl>
  <w:p w14:paraId="0D996994" w14:textId="77777777" w:rsidR="00AF364E" w:rsidRDefault="00AF364E" w:rsidP="0039267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57A5" w14:textId="77777777" w:rsidR="00AF364E" w:rsidRDefault="00AF364E" w:rsidP="00CB544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78B5" w14:textId="77777777" w:rsidR="00D84082" w:rsidRDefault="00D84082" w:rsidP="000E3FE1">
      <w:pPr>
        <w:spacing w:line="240" w:lineRule="auto"/>
      </w:pPr>
      <w:r>
        <w:separator/>
      </w:r>
    </w:p>
  </w:footnote>
  <w:footnote w:type="continuationSeparator" w:id="0">
    <w:p w14:paraId="49F93CC4" w14:textId="77777777" w:rsidR="00D84082" w:rsidRDefault="00D84082" w:rsidP="000E3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69C8" w14:textId="77777777" w:rsidR="00AF364E" w:rsidRDefault="00AF364E" w:rsidP="008C102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EC73" w14:textId="77777777" w:rsidR="00AF364E" w:rsidRPr="00D5282B" w:rsidRDefault="00AF364E" w:rsidP="00D5282B">
    <w:pPr>
      <w:pStyle w:val="Header"/>
      <w:ind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7B96" w14:textId="77777777" w:rsidR="00AF364E" w:rsidRDefault="00AF364E" w:rsidP="008C102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9120" w14:textId="77777777" w:rsidR="00AF364E" w:rsidRDefault="00AF36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752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12DDD" w14:textId="77777777" w:rsidR="00AF364E" w:rsidRDefault="00391E12" w:rsidP="0065124E">
        <w:pPr>
          <w:pStyle w:val="Header"/>
          <w:jc w:val="right"/>
        </w:pPr>
        <w:r>
          <w:fldChar w:fldCharType="begin"/>
        </w:r>
        <w:r w:rsidR="00AF364E">
          <w:instrText xml:space="preserve"> PAGE   \* MERGEFORMAT </w:instrText>
        </w:r>
        <w:r>
          <w:fldChar w:fldCharType="separate"/>
        </w:r>
        <w:r w:rsidR="003979E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0"/>
    <w:lvl w:ilvl="0">
      <w:start w:val="1"/>
      <w:numFmt w:val="bullet"/>
      <w:lvlText w:val="-"/>
      <w:lvlJc w:val="left"/>
      <w:pPr>
        <w:tabs>
          <w:tab w:val="num" w:pos="0"/>
        </w:tabs>
        <w:ind w:left="1262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64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068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73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77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8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86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95" w:hanging="164"/>
      </w:pPr>
      <w:rPr>
        <w:rFonts w:ascii="Symbol" w:hAnsi="Symbol"/>
        <w:lang w:val="ru-RU" w:eastAsia="ar-SA" w:bidi="ar-SA"/>
      </w:rPr>
    </w:lvl>
  </w:abstractNum>
  <w:abstractNum w:abstractNumId="2" w15:restartNumberingAfterBreak="0">
    <w:nsid w:val="00000003"/>
    <w:multiLevelType w:val="multilevel"/>
    <w:tmpl w:val="00000003"/>
    <w:name w:val="WWNum9"/>
    <w:lvl w:ilvl="0">
      <w:start w:val="4"/>
      <w:numFmt w:val="decimal"/>
      <w:lvlText w:val="%1"/>
      <w:lvlJc w:val="left"/>
      <w:pPr>
        <w:tabs>
          <w:tab w:val="num" w:pos="0"/>
        </w:tabs>
        <w:ind w:left="1473" w:hanging="212"/>
      </w:pPr>
      <w:rPr>
        <w:rFonts w:eastAsia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62" w:hanging="399"/>
      </w:pPr>
      <w:rPr>
        <w:rFonts w:eastAsia="Times New Roman" w:cs="Times New Roman"/>
        <w:spacing w:val="-1"/>
        <w:w w:val="100"/>
        <w:sz w:val="28"/>
        <w:szCs w:val="28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60" w:hanging="399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0" w:hanging="399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21" w:hanging="399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1" w:hanging="399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82" w:hanging="399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62" w:hanging="399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343" w:hanging="399"/>
      </w:pPr>
      <w:rPr>
        <w:rFonts w:ascii="Symbol" w:hAnsi="Symbol"/>
        <w:lang w:val="ru-RU" w:eastAsia="ar-SA" w:bidi="ar-SA"/>
      </w:r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bullet"/>
      <w:lvlText w:val="-"/>
      <w:lvlJc w:val="left"/>
      <w:pPr>
        <w:tabs>
          <w:tab w:val="num" w:pos="0"/>
        </w:tabs>
        <w:ind w:left="1982" w:hanging="732"/>
      </w:pPr>
      <w:rPr>
        <w:rFonts w:ascii="Courier New" w:hAnsi="Courier New" w:cs="Courier New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12" w:hanging="732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44" w:hanging="732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77" w:hanging="732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309" w:hanging="732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142" w:hanging="732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74" w:hanging="732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06" w:hanging="732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39" w:hanging="732"/>
      </w:pPr>
      <w:rPr>
        <w:rFonts w:ascii="Symbol" w:hAnsi="Symbol"/>
        <w:lang w:val="ru-RU" w:eastAsia="ar-SA" w:bidi="ar-SA"/>
      </w:rPr>
    </w:lvl>
  </w:abstractNum>
  <w:abstractNum w:abstractNumId="4" w15:restartNumberingAfterBreak="0">
    <w:nsid w:val="00000005"/>
    <w:multiLevelType w:val="multilevel"/>
    <w:tmpl w:val="00000005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1425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308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196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5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73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6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50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38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27" w:hanging="164"/>
      </w:pPr>
      <w:rPr>
        <w:rFonts w:ascii="Symbol" w:hAnsi="Symbol"/>
        <w:lang w:val="ru-RU" w:eastAsia="ar-SA" w:bidi="ar-SA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-"/>
      <w:lvlJc w:val="left"/>
      <w:pPr>
        <w:tabs>
          <w:tab w:val="num" w:pos="0"/>
        </w:tabs>
        <w:ind w:left="1425" w:hanging="164"/>
      </w:pPr>
      <w:rPr>
        <w:rFonts w:ascii="Times New Roman" w:hAnsi="Times New Roman" w:cs="Times New Roman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308" w:hanging="164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196" w:hanging="164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85" w:hanging="164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73" w:hanging="16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62" w:hanging="16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50" w:hanging="16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38" w:hanging="16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27" w:hanging="164"/>
      </w:pPr>
      <w:rPr>
        <w:rFonts w:ascii="Symbol" w:hAnsi="Symbol"/>
        <w:lang w:val="ru-RU" w:eastAsia="ar-SA" w:bidi="ar-SA"/>
      </w:rPr>
    </w:lvl>
  </w:abstractNum>
  <w:abstractNum w:abstractNumId="6" w15:restartNumberingAfterBreak="0">
    <w:nsid w:val="00000007"/>
    <w:multiLevelType w:val="multilevel"/>
    <w:tmpl w:val="00000007"/>
    <w:name w:val="WWNum3"/>
    <w:lvl w:ilvl="0">
      <w:start w:val="3"/>
      <w:numFmt w:val="decimal"/>
      <w:lvlText w:val="%1."/>
      <w:lvlJc w:val="left"/>
      <w:pPr>
        <w:tabs>
          <w:tab w:val="num" w:pos="0"/>
        </w:tabs>
        <w:ind w:left="-881" w:hanging="240"/>
      </w:pPr>
      <w:rPr>
        <w:w w:val="100"/>
        <w:lang w:val="ru-RU" w:eastAsia="ar-SA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-163" w:hanging="250"/>
      </w:pPr>
      <w:rPr>
        <w:rFonts w:eastAsia="Times New Roman" w:cs="Times New Roman"/>
        <w:w w:val="100"/>
        <w:sz w:val="28"/>
        <w:szCs w:val="28"/>
        <w:lang w:val="ru-RU" w:eastAsia="ar-SA" w:bidi="ar-SA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225" w:hanging="404"/>
      </w:pPr>
      <w:rPr>
        <w:rFonts w:ascii="Times New Roman" w:hAnsi="Times New Roman"/>
        <w:spacing w:val="-1"/>
        <w:w w:val="100"/>
        <w:sz w:val="28"/>
        <w:szCs w:val="28"/>
        <w:lang w:val="ru-RU" w:eastAsia="ar-SA" w:bidi="ar-SA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31" w:hanging="404"/>
      </w:pPr>
      <w:rPr>
        <w:rFonts w:eastAsia="Times New Roman" w:cs="Times New Roman"/>
        <w:spacing w:val="-3"/>
        <w:w w:val="100"/>
        <w:sz w:val="28"/>
        <w:szCs w:val="28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0" w:hanging="404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40" w:hanging="404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964" w:hanging="404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89" w:hanging="404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414" w:hanging="404"/>
      </w:pPr>
      <w:rPr>
        <w:rFonts w:ascii="Symbol" w:hAnsi="Symbol"/>
        <w:lang w:val="ru-RU" w:eastAsia="ar-SA" w:bidi="ar-SA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9" w15:restartNumberingAfterBreak="0">
    <w:nsid w:val="1DCD0848"/>
    <w:multiLevelType w:val="hybridMultilevel"/>
    <w:tmpl w:val="DDA212C2"/>
    <w:lvl w:ilvl="0" w:tplc="29307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D14EE4"/>
    <w:multiLevelType w:val="hybridMultilevel"/>
    <w:tmpl w:val="87D0AB04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02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8A78C0"/>
    <w:multiLevelType w:val="hybridMultilevel"/>
    <w:tmpl w:val="84ECCA96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46DFC"/>
    <w:multiLevelType w:val="hybridMultilevel"/>
    <w:tmpl w:val="4C5A8DB2"/>
    <w:lvl w:ilvl="0" w:tplc="29307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B040F7"/>
    <w:multiLevelType w:val="hybridMultilevel"/>
    <w:tmpl w:val="FDA06F06"/>
    <w:lvl w:ilvl="0" w:tplc="29307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21ABE"/>
    <w:multiLevelType w:val="multilevel"/>
    <w:tmpl w:val="24264B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6C7E6430"/>
    <w:multiLevelType w:val="multilevel"/>
    <w:tmpl w:val="BC48BAB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8454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86550"/>
    <w:multiLevelType w:val="multilevel"/>
    <w:tmpl w:val="F97000E4"/>
    <w:lvl w:ilvl="0">
      <w:start w:val="1"/>
      <w:numFmt w:val="bullet"/>
      <w:lvlText w:val=""/>
      <w:lvlJc w:val="left"/>
      <w:pPr>
        <w:tabs>
          <w:tab w:val="num" w:pos="0"/>
        </w:tabs>
        <w:ind w:left="1982" w:hanging="732"/>
      </w:pPr>
      <w:rPr>
        <w:rFonts w:ascii="Symbol" w:hAnsi="Symbol" w:hint="default"/>
        <w:w w:val="100"/>
        <w:sz w:val="28"/>
        <w:szCs w:val="28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812" w:hanging="732"/>
      </w:pPr>
      <w:rPr>
        <w:rFonts w:ascii="Symbol" w:hAnsi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44" w:hanging="732"/>
      </w:pPr>
      <w:rPr>
        <w:rFonts w:ascii="Symbol" w:hAnsi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77" w:hanging="732"/>
      </w:pPr>
      <w:rPr>
        <w:rFonts w:ascii="Symbol" w:hAnsi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309" w:hanging="732"/>
      </w:pPr>
      <w:rPr>
        <w:rFonts w:ascii="Symbol" w:hAnsi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142" w:hanging="732"/>
      </w:pPr>
      <w:rPr>
        <w:rFonts w:ascii="Symbol" w:hAnsi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74" w:hanging="732"/>
      </w:pPr>
      <w:rPr>
        <w:rFonts w:ascii="Symbol" w:hAnsi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806" w:hanging="732"/>
      </w:pPr>
      <w:rPr>
        <w:rFonts w:ascii="Symbol" w:hAnsi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39" w:hanging="732"/>
      </w:pPr>
      <w:rPr>
        <w:rFonts w:ascii="Symbol" w:hAnsi="Symbol"/>
        <w:lang w:val="ru-RU" w:eastAsia="ar-SA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11"/>
  </w:num>
  <w:num w:numId="12">
    <w:abstractNumId w:val="15"/>
  </w:num>
  <w:num w:numId="13">
    <w:abstractNumId w:val="14"/>
  </w:num>
  <w:num w:numId="14">
    <w:abstractNumId w:val="10"/>
  </w:num>
  <w:num w:numId="15">
    <w:abstractNumId w:val="18"/>
  </w:num>
  <w:num w:numId="16">
    <w:abstractNumId w:val="13"/>
  </w:num>
  <w:num w:numId="17">
    <w:abstractNumId w:val="9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2D3"/>
    <w:rsid w:val="00004A39"/>
    <w:rsid w:val="00020D07"/>
    <w:rsid w:val="00076F51"/>
    <w:rsid w:val="000A573E"/>
    <w:rsid w:val="000C4A9C"/>
    <w:rsid w:val="000E3FE1"/>
    <w:rsid w:val="000F3DBB"/>
    <w:rsid w:val="00127741"/>
    <w:rsid w:val="00141824"/>
    <w:rsid w:val="00143EE1"/>
    <w:rsid w:val="00153200"/>
    <w:rsid w:val="00154A69"/>
    <w:rsid w:val="001A0DB9"/>
    <w:rsid w:val="00201DFD"/>
    <w:rsid w:val="00233970"/>
    <w:rsid w:val="002539AA"/>
    <w:rsid w:val="00257047"/>
    <w:rsid w:val="002F682A"/>
    <w:rsid w:val="0032626F"/>
    <w:rsid w:val="00351637"/>
    <w:rsid w:val="00377F47"/>
    <w:rsid w:val="00391E12"/>
    <w:rsid w:val="00392674"/>
    <w:rsid w:val="003979EF"/>
    <w:rsid w:val="003C1BB6"/>
    <w:rsid w:val="00447B4D"/>
    <w:rsid w:val="004506E1"/>
    <w:rsid w:val="00476022"/>
    <w:rsid w:val="00487E0D"/>
    <w:rsid w:val="00492736"/>
    <w:rsid w:val="004939DB"/>
    <w:rsid w:val="004B64D8"/>
    <w:rsid w:val="005001A5"/>
    <w:rsid w:val="00523F63"/>
    <w:rsid w:val="0053219E"/>
    <w:rsid w:val="00540810"/>
    <w:rsid w:val="005D31AA"/>
    <w:rsid w:val="006507A2"/>
    <w:rsid w:val="0065124E"/>
    <w:rsid w:val="00655ACC"/>
    <w:rsid w:val="00656D19"/>
    <w:rsid w:val="006D2227"/>
    <w:rsid w:val="006F12D3"/>
    <w:rsid w:val="006F6CD5"/>
    <w:rsid w:val="007124B6"/>
    <w:rsid w:val="0078537B"/>
    <w:rsid w:val="007918E9"/>
    <w:rsid w:val="007A1862"/>
    <w:rsid w:val="0080103E"/>
    <w:rsid w:val="0087266E"/>
    <w:rsid w:val="008872EA"/>
    <w:rsid w:val="0089759D"/>
    <w:rsid w:val="008C1022"/>
    <w:rsid w:val="008C20CD"/>
    <w:rsid w:val="008D133C"/>
    <w:rsid w:val="008F1E6E"/>
    <w:rsid w:val="008F3A12"/>
    <w:rsid w:val="009012EF"/>
    <w:rsid w:val="009234D6"/>
    <w:rsid w:val="00930B5D"/>
    <w:rsid w:val="009573CA"/>
    <w:rsid w:val="009B312D"/>
    <w:rsid w:val="00A335E6"/>
    <w:rsid w:val="00A433CA"/>
    <w:rsid w:val="00A77851"/>
    <w:rsid w:val="00AE3598"/>
    <w:rsid w:val="00AE5B27"/>
    <w:rsid w:val="00AF364E"/>
    <w:rsid w:val="00B1436E"/>
    <w:rsid w:val="00B211FB"/>
    <w:rsid w:val="00BB7AB0"/>
    <w:rsid w:val="00BE1460"/>
    <w:rsid w:val="00C151EF"/>
    <w:rsid w:val="00C244C7"/>
    <w:rsid w:val="00C75B70"/>
    <w:rsid w:val="00C8287F"/>
    <w:rsid w:val="00C94890"/>
    <w:rsid w:val="00CB2FC0"/>
    <w:rsid w:val="00CB5442"/>
    <w:rsid w:val="00D460F9"/>
    <w:rsid w:val="00D5282B"/>
    <w:rsid w:val="00D67FD7"/>
    <w:rsid w:val="00D84082"/>
    <w:rsid w:val="00D85F41"/>
    <w:rsid w:val="00D970EF"/>
    <w:rsid w:val="00DC1E2E"/>
    <w:rsid w:val="00DE623B"/>
    <w:rsid w:val="00E07970"/>
    <w:rsid w:val="00E84ADC"/>
    <w:rsid w:val="00EF3C5F"/>
    <w:rsid w:val="00F20EB3"/>
    <w:rsid w:val="00F631E7"/>
    <w:rsid w:val="00FA3C7F"/>
    <w:rsid w:val="00FB0A0E"/>
    <w:rsid w:val="00FB3C93"/>
    <w:rsid w:val="00FD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CF41623"/>
  <w15:docId w15:val="{000675C7-5680-4933-9D6E-996D8AD0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12"/>
    <w:pPr>
      <w:suppressAutoHyphens/>
      <w:spacing w:line="360" w:lineRule="auto"/>
      <w:ind w:firstLine="709"/>
      <w:jc w:val="both"/>
    </w:pPr>
    <w:rPr>
      <w:sz w:val="28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5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Heading"/>
    <w:next w:val="BodyText"/>
    <w:qFormat/>
    <w:rsid w:val="00391E12"/>
    <w:pPr>
      <w:outlineLvl w:val="1"/>
    </w:pPr>
    <w:rPr>
      <w:rFonts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391E12"/>
    <w:rPr>
      <w:spacing w:val="0"/>
      <w:w w:val="100"/>
      <w:lang w:val="ru-RU" w:eastAsia="ar-SA" w:bidi="ar-SA"/>
    </w:rPr>
  </w:style>
  <w:style w:type="character" w:customStyle="1" w:styleId="ListLabel2">
    <w:name w:val="ListLabel 2"/>
    <w:rsid w:val="00391E12"/>
    <w:rPr>
      <w:lang w:val="ru-RU" w:eastAsia="ar-SA" w:bidi="ar-SA"/>
    </w:rPr>
  </w:style>
  <w:style w:type="character" w:customStyle="1" w:styleId="ListLabel3">
    <w:name w:val="ListLabel 3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4">
    <w:name w:val="ListLabel 4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5">
    <w:name w:val="ListLabel 5"/>
    <w:rsid w:val="00391E12"/>
    <w:rPr>
      <w:rFonts w:eastAsia="Times New Roman" w:cs="Times New Roman"/>
      <w:spacing w:val="-1"/>
      <w:w w:val="100"/>
      <w:sz w:val="28"/>
      <w:szCs w:val="28"/>
      <w:lang w:val="ru-RU" w:eastAsia="ar-SA" w:bidi="ar-SA"/>
    </w:rPr>
  </w:style>
  <w:style w:type="character" w:customStyle="1" w:styleId="ListLabel6">
    <w:name w:val="ListLabel 6"/>
    <w:rsid w:val="00391E12"/>
    <w:rPr>
      <w:rFonts w:eastAsia="Courier New" w:cs="Courier New"/>
      <w:w w:val="100"/>
      <w:sz w:val="28"/>
      <w:szCs w:val="28"/>
      <w:lang w:val="ru-RU" w:eastAsia="ar-SA" w:bidi="ar-SA"/>
    </w:rPr>
  </w:style>
  <w:style w:type="character" w:customStyle="1" w:styleId="ListLabel7">
    <w:name w:val="ListLabel 7"/>
    <w:rsid w:val="00391E12"/>
    <w:rPr>
      <w:rFonts w:eastAsia="Times New Roman" w:cs="Times New Roman"/>
      <w:spacing w:val="0"/>
      <w:w w:val="100"/>
      <w:sz w:val="28"/>
      <w:szCs w:val="28"/>
      <w:lang w:val="ru-RU" w:eastAsia="ar-SA" w:bidi="ar-SA"/>
    </w:rPr>
  </w:style>
  <w:style w:type="character" w:customStyle="1" w:styleId="ListLabel8">
    <w:name w:val="ListLabel 8"/>
    <w:rsid w:val="00391E12"/>
    <w:rPr>
      <w:w w:val="100"/>
      <w:lang w:val="ru-RU" w:eastAsia="ar-SA" w:bidi="ar-SA"/>
    </w:rPr>
  </w:style>
  <w:style w:type="character" w:customStyle="1" w:styleId="ListLabel9">
    <w:name w:val="ListLabel 9"/>
    <w:rsid w:val="00391E12"/>
    <w:rPr>
      <w:rFonts w:eastAsia="Times New Roman" w:cs="Times New Roman"/>
      <w:w w:val="100"/>
      <w:sz w:val="28"/>
      <w:szCs w:val="28"/>
      <w:lang w:val="ru-RU" w:eastAsia="ar-SA" w:bidi="ar-SA"/>
    </w:rPr>
  </w:style>
  <w:style w:type="character" w:customStyle="1" w:styleId="ListLabel10">
    <w:name w:val="ListLabel 10"/>
    <w:rsid w:val="00391E12"/>
    <w:rPr>
      <w:rFonts w:ascii="Times New Roman" w:hAnsi="Times New Roman"/>
      <w:spacing w:val="-1"/>
      <w:w w:val="100"/>
      <w:sz w:val="28"/>
      <w:szCs w:val="28"/>
      <w:lang w:val="ru-RU" w:eastAsia="ar-SA" w:bidi="ar-SA"/>
    </w:rPr>
  </w:style>
  <w:style w:type="character" w:customStyle="1" w:styleId="ListLabel11">
    <w:name w:val="ListLabel 11"/>
    <w:rsid w:val="00391E12"/>
    <w:rPr>
      <w:rFonts w:eastAsia="Times New Roman" w:cs="Times New Roman"/>
      <w:spacing w:val="-3"/>
      <w:w w:val="100"/>
      <w:sz w:val="28"/>
      <w:szCs w:val="28"/>
      <w:lang w:val="ru-RU" w:eastAsia="ar-SA" w:bidi="ar-SA"/>
    </w:rPr>
  </w:style>
  <w:style w:type="character" w:customStyle="1" w:styleId="ListLabel12">
    <w:name w:val="ListLabel 12"/>
    <w:rsid w:val="00391E12"/>
    <w:rPr>
      <w:rFonts w:eastAsia="Times New Roman" w:cs="Times New Roman"/>
      <w:w w:val="100"/>
      <w:sz w:val="24"/>
      <w:szCs w:val="24"/>
      <w:lang w:val="ru-RU" w:eastAsia="ar-SA" w:bidi="ar-SA"/>
    </w:rPr>
  </w:style>
  <w:style w:type="character" w:customStyle="1" w:styleId="ListLabel13">
    <w:name w:val="ListLabel 13"/>
    <w:rsid w:val="00391E12"/>
    <w:rPr>
      <w:rFonts w:eastAsia="Times New Roman" w:cs="Times New Roman"/>
      <w:i/>
      <w:iCs/>
      <w:spacing w:val="-1"/>
      <w:w w:val="100"/>
      <w:sz w:val="22"/>
      <w:szCs w:val="22"/>
      <w:lang w:val="ru-RU" w:eastAsia="ar-SA" w:bidi="ar-SA"/>
    </w:rPr>
  </w:style>
  <w:style w:type="character" w:customStyle="1" w:styleId="ListLabel14">
    <w:name w:val="ListLabel 14"/>
    <w:rsid w:val="00391E12"/>
    <w:rPr>
      <w:rFonts w:eastAsia="Times New Roman" w:cs="Times New Roman"/>
      <w:spacing w:val="-1"/>
      <w:w w:val="100"/>
      <w:sz w:val="22"/>
      <w:szCs w:val="22"/>
      <w:lang w:val="ru-RU" w:eastAsia="ar-SA" w:bidi="ar-SA"/>
    </w:rPr>
  </w:style>
  <w:style w:type="character" w:styleId="Hyperlink">
    <w:name w:val="Hyperlink"/>
    <w:rsid w:val="00391E12"/>
    <w:rPr>
      <w:color w:val="000080"/>
      <w:u w:val="single"/>
    </w:rPr>
  </w:style>
  <w:style w:type="character" w:customStyle="1" w:styleId="NumberingSymbols">
    <w:name w:val="Numbering Symbols"/>
    <w:rsid w:val="00391E12"/>
  </w:style>
  <w:style w:type="character" w:customStyle="1" w:styleId="Bullets">
    <w:name w:val="Bullets"/>
    <w:rsid w:val="00391E12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rsid w:val="00391E12"/>
    <w:pPr>
      <w:keepNext/>
      <w:spacing w:before="240" w:after="120"/>
    </w:pPr>
    <w:rPr>
      <w:rFonts w:eastAsia="Lucida Sans Unicode" w:cs="Arial"/>
      <w:szCs w:val="28"/>
    </w:rPr>
  </w:style>
  <w:style w:type="paragraph" w:styleId="BodyText">
    <w:name w:val="Body Text"/>
    <w:basedOn w:val="Normal"/>
    <w:rsid w:val="00391E12"/>
    <w:rPr>
      <w:szCs w:val="28"/>
    </w:rPr>
  </w:style>
  <w:style w:type="paragraph" w:styleId="List">
    <w:name w:val="List"/>
    <w:basedOn w:val="BodyText"/>
    <w:rsid w:val="00391E12"/>
    <w:rPr>
      <w:rFonts w:cs="Arial"/>
    </w:rPr>
  </w:style>
  <w:style w:type="paragraph" w:styleId="Caption">
    <w:name w:val="caption"/>
    <w:basedOn w:val="Normal"/>
    <w:qFormat/>
    <w:rsid w:val="00391E12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rsid w:val="00391E12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391E12"/>
    <w:pPr>
      <w:ind w:left="1425" w:hanging="165"/>
    </w:pPr>
  </w:style>
  <w:style w:type="paragraph" w:customStyle="1" w:styleId="TableParagraph">
    <w:name w:val="Table Paragraph"/>
    <w:basedOn w:val="Normal"/>
    <w:rsid w:val="00391E12"/>
  </w:style>
  <w:style w:type="paragraph" w:styleId="Header">
    <w:name w:val="header"/>
    <w:basedOn w:val="Normal"/>
    <w:link w:val="HeaderChar"/>
    <w:uiPriority w:val="99"/>
    <w:rsid w:val="00391E12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91E12"/>
    <w:pPr>
      <w:suppressLineNumbers/>
      <w:tabs>
        <w:tab w:val="center" w:pos="5383"/>
        <w:tab w:val="right" w:pos="10766"/>
      </w:tabs>
    </w:pPr>
  </w:style>
  <w:style w:type="paragraph" w:customStyle="1" w:styleId="TableContents">
    <w:name w:val="Table Contents"/>
    <w:basedOn w:val="Normal"/>
    <w:rsid w:val="00391E12"/>
    <w:pPr>
      <w:suppressLineNumbers/>
    </w:pPr>
  </w:style>
  <w:style w:type="paragraph" w:customStyle="1" w:styleId="TableHeading">
    <w:name w:val="Table Heading"/>
    <w:basedOn w:val="TableContents"/>
    <w:rsid w:val="00391E12"/>
    <w:pPr>
      <w:jc w:val="center"/>
    </w:pPr>
    <w:rPr>
      <w:b/>
      <w:bCs/>
    </w:rPr>
  </w:style>
  <w:style w:type="paragraph" w:customStyle="1" w:styleId="Drawing">
    <w:name w:val="Drawing"/>
    <w:basedOn w:val="Caption"/>
    <w:rsid w:val="00391E12"/>
  </w:style>
  <w:style w:type="table" w:customStyle="1" w:styleId="TableGrid">
    <w:name w:val="TableGrid"/>
    <w:rsid w:val="000E3FE1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B0A0E"/>
    <w:rPr>
      <w:sz w:val="28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F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C0"/>
    <w:rPr>
      <w:rFonts w:ascii="Tahoma" w:hAnsi="Tahoma" w:cs="Tahoma"/>
      <w:sz w:val="16"/>
      <w:szCs w:val="16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975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ar-SA"/>
    </w:rPr>
  </w:style>
  <w:style w:type="table" w:styleId="TableGrid0">
    <w:name w:val="Table Grid"/>
    <w:basedOn w:val="TableNormal"/>
    <w:uiPriority w:val="39"/>
    <w:rsid w:val="006F6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565A-D2C4-4BCA-9F9B-D9D845CC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2480</Words>
  <Characters>14137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Daniil Monakhow</cp:lastModifiedBy>
  <cp:revision>8</cp:revision>
  <cp:lastPrinted>2024-03-04T21:16:00Z</cp:lastPrinted>
  <dcterms:created xsi:type="dcterms:W3CDTF">2024-04-04T08:51:00Z</dcterms:created>
  <dcterms:modified xsi:type="dcterms:W3CDTF">2024-04-12T07:08:00Z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